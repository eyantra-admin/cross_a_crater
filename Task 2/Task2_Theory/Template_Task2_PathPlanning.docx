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82" w:rsidRDefault="00385F82" w:rsidP="00385F82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39E6599" wp14:editId="1EACA335">
            <wp:extent cx="2600325" cy="523875"/>
            <wp:effectExtent l="0" t="0" r="0" b="0"/>
            <wp:docPr id="2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jc w:val="center"/>
      </w:pPr>
    </w:p>
    <w:p w:rsidR="00385F82" w:rsidRDefault="00385F82" w:rsidP="00385F82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e-Yantra</w:t>
      </w:r>
      <w:proofErr w:type="gramEnd"/>
      <w:r>
        <w:rPr>
          <w:b/>
          <w:sz w:val="48"/>
        </w:rPr>
        <w:t xml:space="preserve"> Robotics Competition Plus</w:t>
      </w:r>
    </w:p>
    <w:p w:rsidR="00385F82" w:rsidRPr="00B12B7A" w:rsidRDefault="00385F82" w:rsidP="00385F82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</w:t>
      </w:r>
      <w:proofErr w:type="spellStart"/>
      <w:proofErr w:type="gramStart"/>
      <w:r w:rsidRPr="00B12B7A">
        <w:rPr>
          <w:b/>
          <w:sz w:val="40"/>
          <w:szCs w:val="40"/>
        </w:rPr>
        <w:t>eYRC</w:t>
      </w:r>
      <w:proofErr w:type="spellEnd"/>
      <w:proofErr w:type="gramEnd"/>
      <w:r w:rsidRPr="00B12B7A">
        <w:rPr>
          <w:b/>
          <w:sz w:val="40"/>
          <w:szCs w:val="40"/>
        </w:rPr>
        <w:t>+ Pilot)</w:t>
      </w:r>
    </w:p>
    <w:p w:rsidR="00385F82" w:rsidRDefault="00B24A0F" w:rsidP="00385F82">
      <w:pPr>
        <w:jc w:val="center"/>
        <w:rPr>
          <w:b/>
          <w:sz w:val="40"/>
          <w:szCs w:val="40"/>
        </w:rPr>
      </w:pPr>
      <w:r w:rsidRPr="00B24A0F">
        <w:rPr>
          <w:b/>
          <w:sz w:val="40"/>
          <w:szCs w:val="40"/>
        </w:rPr>
        <w:t xml:space="preserve">Team ID: </w:t>
      </w:r>
      <w:proofErr w:type="spellStart"/>
      <w:r w:rsidRPr="00B24A0F">
        <w:rPr>
          <w:b/>
          <w:sz w:val="40"/>
          <w:szCs w:val="40"/>
        </w:rPr>
        <w:t>eYRC</w:t>
      </w:r>
      <w:proofErr w:type="spellEnd"/>
      <w:r w:rsidRPr="00B24A0F">
        <w:rPr>
          <w:b/>
          <w:sz w:val="40"/>
          <w:szCs w:val="40"/>
        </w:rPr>
        <w:t>+#2447</w:t>
      </w:r>
    </w:p>
    <w:p w:rsidR="00385F82" w:rsidRDefault="00385F82" w:rsidP="00385F82">
      <w:pPr>
        <w:jc w:val="center"/>
        <w:rPr>
          <w:b/>
          <w:sz w:val="24"/>
          <w:szCs w:val="24"/>
        </w:rPr>
      </w:pPr>
    </w:p>
    <w:tbl>
      <w:tblPr>
        <w:tblW w:w="9720" w:type="dxa"/>
        <w:tblInd w:w="-2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55"/>
        <w:gridCol w:w="4965"/>
      </w:tblGrid>
      <w:tr w:rsidR="00385F82" w:rsidTr="00B24A0F"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Team leader name</w:t>
            </w:r>
          </w:p>
        </w:tc>
        <w:tc>
          <w:tcPr>
            <w:tcW w:w="4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B24A0F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Jayant Solanki</w:t>
            </w:r>
          </w:p>
        </w:tc>
      </w:tr>
      <w:tr w:rsidR="00385F82" w:rsidTr="00B24A0F"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College</w:t>
            </w:r>
          </w:p>
        </w:tc>
        <w:tc>
          <w:tcPr>
            <w:tcW w:w="4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B24A0F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J.K. Institute of Applied Physics &amp; Technology</w:t>
            </w:r>
          </w:p>
        </w:tc>
      </w:tr>
      <w:tr w:rsidR="00385F82" w:rsidTr="00B24A0F"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e-mail</w:t>
            </w:r>
          </w:p>
        </w:tc>
        <w:tc>
          <w:tcPr>
            <w:tcW w:w="4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B24A0F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jayantjnp@gmail.com</w:t>
            </w:r>
          </w:p>
        </w:tc>
      </w:tr>
      <w:tr w:rsidR="00385F82" w:rsidTr="00B24A0F"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Date</w:t>
            </w:r>
          </w:p>
        </w:tc>
        <w:tc>
          <w:tcPr>
            <w:tcW w:w="4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B24A0F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December 27, 2014</w:t>
            </w:r>
          </w:p>
        </w:tc>
      </w:tr>
    </w:tbl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(7)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Describe the algorithm used for solving path planning in this task</w:t>
      </w:r>
      <w:r w:rsidRPr="00683F8E">
        <w:rPr>
          <w:sz w:val="24"/>
          <w:szCs w:val="24"/>
        </w:rPr>
        <w:t>.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&lt;Teams should write in their own words a description of algorithms used in this task. 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You can also draw some diagrams/figures, flowcharts to illustrate the algorithm used.</w:t>
      </w:r>
    </w:p>
    <w:p w:rsidR="00FF6BF7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Answer format: Text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</w:t>
      </w:r>
      <w:r w:rsidR="00FF6BF7">
        <w:rPr>
          <w:color w:val="00B0F0"/>
          <w:sz w:val="24"/>
          <w:szCs w:val="24"/>
        </w:rPr>
        <w:t>Word-limit: 100 words&gt;</w:t>
      </w:r>
    </w:p>
    <w:p w:rsidR="007B7BA6" w:rsidRDefault="007B7BA6" w:rsidP="00385F82">
      <w:pPr>
        <w:rPr>
          <w:color w:val="00B0F0"/>
          <w:sz w:val="24"/>
          <w:szCs w:val="24"/>
        </w:rPr>
      </w:pPr>
    </w:p>
    <w:p w:rsidR="007B7BA6" w:rsidRDefault="007B7BA6" w:rsidP="000D6AEA">
      <w:pPr>
        <w:pStyle w:val="ListParagraph"/>
        <w:numPr>
          <w:ilvl w:val="0"/>
          <w:numId w:val="49"/>
        </w:numPr>
      </w:pPr>
      <w:r>
        <w:t>Generate the grid map of the current image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>Initialize zero filled 10x10 grid_map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 xml:space="preserve">process image to get the pixel coordinates (X,Y) of the </w:t>
      </w:r>
      <w:r w:rsidR="000D6AEA">
        <w:t>Centre</w:t>
      </w:r>
      <w:r>
        <w:t xml:space="preserve"> of cell nodes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 xml:space="preserve"> grid_map[y][x]=1 if img[Y][X]==black color,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>start=(</w:t>
      </w:r>
      <w:proofErr w:type="spellStart"/>
      <w:r>
        <w:t>xs,ys</w:t>
      </w:r>
      <w:proofErr w:type="spellEnd"/>
      <w:r>
        <w:t>), finish=(xe,ye) for img[Y][X] == blue and yellow color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 xml:space="preserve">return grid_map </w:t>
      </w:r>
    </w:p>
    <w:p w:rsidR="00F1682C" w:rsidRDefault="00B806DF" w:rsidP="00F1682C">
      <w:pPr>
        <w:spacing w:after="160" w:line="259" w:lineRule="auto"/>
        <w:ind w:firstLine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770F2BA1" wp14:editId="1C09B427">
            <wp:extent cx="3019425" cy="2935012"/>
            <wp:effectExtent l="0" t="0" r="0" b="0"/>
            <wp:docPr id="11" name="Picture 11" descr="C:\Users\Jayant\Dropbox\eyantra 2014\Task 2\Task2_Theory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nt\Dropbox\eyantra 2014\Task 2\Task2_Theory\gr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699" cy="297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2C" w:rsidRDefault="00F1682C" w:rsidP="00F1682C">
      <w:pPr>
        <w:spacing w:after="160" w:line="259" w:lineRule="auto"/>
        <w:ind w:firstLine="0"/>
        <w:rPr>
          <w:b/>
        </w:rPr>
      </w:pPr>
      <w:r w:rsidRPr="00F1682C">
        <w:rPr>
          <w:b/>
        </w:rPr>
        <w:lastRenderedPageBreak/>
        <w:t>Figure</w:t>
      </w:r>
      <w:r>
        <w:rPr>
          <w:b/>
        </w:rPr>
        <w:t>1.1</w:t>
      </w:r>
      <w:r w:rsidRPr="00F1682C">
        <w:rPr>
          <w:b/>
        </w:rPr>
        <w:t xml:space="preserve"> showing </w:t>
      </w:r>
      <w:r>
        <w:rPr>
          <w:b/>
        </w:rPr>
        <w:t>coordinates description and pixel color detection</w:t>
      </w:r>
    </w:p>
    <w:p w:rsidR="00F1682C" w:rsidRDefault="00F1682C" w:rsidP="00F1682C">
      <w:pPr>
        <w:spacing w:after="160" w:line="259" w:lineRule="auto"/>
        <w:ind w:firstLine="0"/>
        <w:rPr>
          <w:b/>
        </w:rPr>
      </w:pPr>
    </w:p>
    <w:p w:rsidR="00B806DF" w:rsidRDefault="00F1682C" w:rsidP="00F1682C">
      <w:pPr>
        <w:spacing w:after="160" w:line="259" w:lineRule="auto"/>
        <w:ind w:firstLine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600325" cy="2600325"/>
            <wp:effectExtent l="0" t="0" r="0" b="0"/>
            <wp:docPr id="10" name="Picture 10" descr="C:\Users\Jayant\Dropbox\eyantra 2014\Task 2\Task2_Theory\gri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nt\Dropbox\eyantra 2014\Task 2\Task2_Theory\grid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2C" w:rsidRDefault="00F1682C" w:rsidP="00F1682C">
      <w:pPr>
        <w:spacing w:after="160" w:line="259" w:lineRule="auto"/>
        <w:ind w:firstLine="0"/>
      </w:pPr>
      <w:r w:rsidRPr="00F1682C">
        <w:rPr>
          <w:b/>
        </w:rPr>
        <w:t>Figure</w:t>
      </w:r>
      <w:r>
        <w:rPr>
          <w:b/>
        </w:rPr>
        <w:t>1.2</w:t>
      </w:r>
      <w:r w:rsidRPr="00F1682C">
        <w:rPr>
          <w:b/>
        </w:rPr>
        <w:t xml:space="preserve"> showing grid_map representation</w:t>
      </w:r>
    </w:p>
    <w:p w:rsidR="000D6AEA" w:rsidRDefault="000D6AEA" w:rsidP="007B7BA6">
      <w:pPr>
        <w:pStyle w:val="ListParagraph"/>
        <w:ind w:left="0" w:firstLine="0"/>
      </w:pPr>
    </w:p>
    <w:p w:rsidR="007B7BA6" w:rsidRDefault="007B7BA6" w:rsidP="000D6AEA">
      <w:pPr>
        <w:pStyle w:val="ListParagraph"/>
        <w:numPr>
          <w:ilvl w:val="0"/>
          <w:numId w:val="49"/>
        </w:numPr>
      </w:pPr>
      <w:r>
        <w:t>Compute shortest path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>Create priority queue which stores each visited cell's minimum cost and its coordinates.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>Repeat rest steps until current node==finish node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 xml:space="preserve">visit each </w:t>
      </w:r>
      <w:r w:rsidR="00605D94">
        <w:t>neighbor</w:t>
      </w:r>
      <w:r>
        <w:t xml:space="preserve"> of current cell except obstacles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 xml:space="preserve">if </w:t>
      </w:r>
      <w:r w:rsidR="00605D94">
        <w:t>neighbor’s</w:t>
      </w:r>
      <w:r>
        <w:t xml:space="preserve"> visiting cost is less or not visited previously then push it into heapq along with its new minimum cost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 xml:space="preserve">Link parent node to </w:t>
      </w:r>
      <w:r w:rsidR="00A259A4">
        <w:t>neighbor</w:t>
      </w:r>
      <w:r>
        <w:t xml:space="preserve"> node.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>Pop first element from heapq</w:t>
      </w:r>
    </w:p>
    <w:p w:rsidR="007B7BA6" w:rsidRDefault="007B7BA6" w:rsidP="007B7BA6">
      <w:pPr>
        <w:pStyle w:val="ListParagraph"/>
        <w:numPr>
          <w:ilvl w:val="0"/>
          <w:numId w:val="44"/>
        </w:numPr>
        <w:spacing w:after="160" w:line="259" w:lineRule="auto"/>
      </w:pPr>
      <w:r>
        <w:t>if element equals finish node, return route cost and path</w:t>
      </w:r>
    </w:p>
    <w:p w:rsidR="000A00A0" w:rsidRDefault="000A00A0" w:rsidP="000A00A0">
      <w:pPr>
        <w:spacing w:after="160" w:line="259" w:lineRule="auto"/>
        <w:ind w:firstLine="0"/>
      </w:pPr>
      <w:r>
        <w:rPr>
          <w:noProof/>
          <w:lang w:val="en-IN" w:eastAsia="en-IN"/>
        </w:rPr>
        <w:drawing>
          <wp:inline distT="0" distB="0" distL="0" distR="0">
            <wp:extent cx="2606407" cy="2619375"/>
            <wp:effectExtent l="0" t="0" r="0" b="0"/>
            <wp:docPr id="13" name="Picture 13" descr="C:\Users\Jayant\Dropbox\eyantra 2014\Task 2\Task2_Practice\cha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yant\Dropbox\eyantra 2014\Task 2\Task2_Practice\chach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48" cy="263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A0" w:rsidRDefault="000A00A0" w:rsidP="000A00A0">
      <w:pPr>
        <w:spacing w:after="160" w:line="259" w:lineRule="auto"/>
        <w:ind w:firstLine="0"/>
        <w:rPr>
          <w:b/>
        </w:rPr>
      </w:pPr>
      <w:r w:rsidRPr="00FF6BF7">
        <w:rPr>
          <w:b/>
        </w:rPr>
        <w:t xml:space="preserve">Figure </w:t>
      </w:r>
      <w:proofErr w:type="gramStart"/>
      <w:r w:rsidRPr="00FF6BF7">
        <w:rPr>
          <w:b/>
        </w:rPr>
        <w:t>2.1 :</w:t>
      </w:r>
      <w:proofErr w:type="gramEnd"/>
      <w:r w:rsidRPr="00FF6BF7">
        <w:rPr>
          <w:b/>
        </w:rPr>
        <w:t xml:space="preserve"> visited nodes highlighted by red dots and shortest path shown as blue </w:t>
      </w:r>
      <w:r w:rsidR="00FF6BF7" w:rsidRPr="00FF6BF7">
        <w:rPr>
          <w:b/>
        </w:rPr>
        <w:t>zig-</w:t>
      </w:r>
      <w:proofErr w:type="spellStart"/>
      <w:r w:rsidR="00FF6BF7" w:rsidRPr="00FF6BF7">
        <w:rPr>
          <w:b/>
        </w:rPr>
        <w:t>zag</w:t>
      </w:r>
      <w:proofErr w:type="spellEnd"/>
      <w:r w:rsidR="00FF6BF7" w:rsidRPr="00FF6BF7">
        <w:rPr>
          <w:b/>
        </w:rPr>
        <w:t xml:space="preserve"> </w:t>
      </w:r>
      <w:r w:rsidRPr="00FF6BF7">
        <w:rPr>
          <w:b/>
        </w:rPr>
        <w:t>line</w:t>
      </w:r>
    </w:p>
    <w:p w:rsidR="00FF6BF7" w:rsidRDefault="00FF6BF7" w:rsidP="000A00A0">
      <w:pPr>
        <w:spacing w:after="160" w:line="259" w:lineRule="auto"/>
        <w:ind w:firstLine="0"/>
        <w:rPr>
          <w:b/>
        </w:rPr>
      </w:pPr>
    </w:p>
    <w:p w:rsidR="00FF6BF7" w:rsidRPr="00FF6BF7" w:rsidRDefault="00FF6BF7" w:rsidP="00FF6BF7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 w:rsidRPr="00FF6BF7">
        <w:rPr>
          <w:b/>
          <w:sz w:val="28"/>
          <w:szCs w:val="28"/>
        </w:rPr>
        <w:t>Flow chart of above stated algorithm</w:t>
      </w:r>
    </w:p>
    <w:p w:rsidR="007B7BA6" w:rsidRPr="005D56E4" w:rsidRDefault="00FF6BF7" w:rsidP="00FA2BBA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 w:rsidRPr="005D56E4">
        <w:rPr>
          <w:b/>
          <w:sz w:val="28"/>
          <w:szCs w:val="28"/>
        </w:rPr>
        <w:t>Algorithm overview</w:t>
      </w:r>
    </w:p>
    <w:p w:rsidR="00385F82" w:rsidRDefault="00385F82" w:rsidP="00FF6BF7">
      <w:pPr>
        <w:jc w:val="center"/>
        <w:rPr>
          <w:color w:val="00B0F0"/>
          <w:sz w:val="24"/>
          <w:szCs w:val="24"/>
        </w:rPr>
      </w:pPr>
    </w:p>
    <w:p w:rsidR="00385F82" w:rsidRDefault="00385F82" w:rsidP="00385F82">
      <w:pPr>
        <w:rPr>
          <w:color w:val="00B0F0"/>
          <w:sz w:val="24"/>
          <w:szCs w:val="24"/>
        </w:rPr>
      </w:pPr>
    </w:p>
    <w:p w:rsidR="00A259A4" w:rsidRPr="00A259A4" w:rsidRDefault="00FA2BBA" w:rsidP="00FA2BBA">
      <w:pPr>
        <w:pStyle w:val="ListParagraph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4080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483pt" o:ole="">
            <v:imagedata r:id="rId12" o:title=""/>
          </v:shape>
          <o:OLEObject Type="Embed" ProgID="Visio.Drawing.15" ShapeID="_x0000_i1025" DrawAspect="Content" ObjectID="_1481314208" r:id="rId13"/>
        </w:object>
      </w:r>
    </w:p>
    <w:p w:rsidR="00385F82" w:rsidRDefault="00385F82" w:rsidP="00385F82">
      <w:pPr>
        <w:rPr>
          <w:color w:val="00B0F0"/>
          <w:sz w:val="24"/>
          <w:szCs w:val="24"/>
        </w:rPr>
      </w:pPr>
    </w:p>
    <w:p w:rsidR="00FF6BF7" w:rsidRDefault="00FF6BF7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FA2BBA" w:rsidRDefault="00FA2BBA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FA2BBA" w:rsidRDefault="00FA2BBA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FA2BBA" w:rsidRDefault="00FA2BBA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FA2BBA" w:rsidRDefault="00FA2BBA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FA2BBA" w:rsidRPr="005D56E4" w:rsidRDefault="00FA2BBA" w:rsidP="005D56E4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 w:rsidRPr="005D56E4">
        <w:rPr>
          <w:b/>
          <w:sz w:val="28"/>
          <w:szCs w:val="28"/>
        </w:rPr>
        <w:t>grid_map generator</w:t>
      </w:r>
      <w:r w:rsidRPr="005D56E4">
        <w:rPr>
          <w:b/>
          <w:sz w:val="28"/>
          <w:szCs w:val="28"/>
        </w:rPr>
        <w:t xml:space="preserve"> overview</w:t>
      </w:r>
    </w:p>
    <w:p w:rsidR="005D56E4" w:rsidRPr="005D56E4" w:rsidRDefault="005D56E4" w:rsidP="005D56E4">
      <w:pPr>
        <w:ind w:firstLine="0"/>
        <w:rPr>
          <w:b/>
          <w:color w:val="C0504D"/>
          <w:sz w:val="32"/>
          <w:szCs w:val="32"/>
          <w:u w:val="single"/>
        </w:rPr>
      </w:pPr>
    </w:p>
    <w:p w:rsidR="00FF6BF7" w:rsidRDefault="005D56E4" w:rsidP="00FA2BBA">
      <w:pPr>
        <w:ind w:left="-360" w:firstLine="0"/>
        <w:jc w:val="center"/>
        <w:rPr>
          <w:b/>
          <w:color w:val="C0504D"/>
          <w:sz w:val="32"/>
          <w:szCs w:val="32"/>
          <w:u w:val="single"/>
        </w:rPr>
      </w:pPr>
      <w:r w:rsidRPr="005D56E4">
        <w:rPr>
          <w:b/>
          <w:color w:val="C0504D"/>
          <w:sz w:val="32"/>
          <w:szCs w:val="32"/>
        </w:rPr>
        <w:object w:dxaOrig="8925" w:dyaOrig="9675">
          <v:shape id="_x0000_i1026" type="#_x0000_t75" style="width:446.25pt;height:542.25pt" o:ole="">
            <v:imagedata r:id="rId14" o:title=""/>
          </v:shape>
          <o:OLEObject Type="Embed" ProgID="Visio.Drawing.15" ShapeID="_x0000_i1026" DrawAspect="Content" ObjectID="_1481314209" r:id="rId15"/>
        </w:object>
      </w:r>
    </w:p>
    <w:p w:rsidR="00FA2BBA" w:rsidRDefault="00FA2BBA" w:rsidP="00FA2BBA">
      <w:pPr>
        <w:ind w:left="-360" w:firstLine="0"/>
        <w:jc w:val="center"/>
        <w:rPr>
          <w:b/>
          <w:color w:val="C0504D"/>
          <w:sz w:val="32"/>
          <w:szCs w:val="32"/>
          <w:u w:val="single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5D56E4" w:rsidP="005D56E4">
      <w:pPr>
        <w:ind w:left="360" w:firstLine="0"/>
        <w:rPr>
          <w:b/>
          <w:sz w:val="24"/>
          <w:szCs w:val="24"/>
        </w:rPr>
      </w:pPr>
    </w:p>
    <w:p w:rsidR="005D56E4" w:rsidRDefault="00AA1A93" w:rsidP="00AA1A93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shortest-path</w:t>
      </w:r>
      <w:r w:rsidR="005D56E4" w:rsidRPr="00AA1A93">
        <w:rPr>
          <w:b/>
          <w:sz w:val="28"/>
          <w:szCs w:val="28"/>
        </w:rPr>
        <w:t xml:space="preserve"> generator overview</w:t>
      </w:r>
    </w:p>
    <w:p w:rsidR="00AA1A93" w:rsidRPr="00AA1A93" w:rsidRDefault="00AA1A93" w:rsidP="00AA1A93">
      <w:pPr>
        <w:ind w:firstLine="0"/>
        <w:rPr>
          <w:b/>
          <w:sz w:val="28"/>
          <w:szCs w:val="28"/>
        </w:rPr>
      </w:pPr>
    </w:p>
    <w:p w:rsidR="00AA1A93" w:rsidRPr="00AA1A93" w:rsidRDefault="00AA1A93" w:rsidP="00AA1A93">
      <w:pPr>
        <w:ind w:firstLine="0"/>
        <w:rPr>
          <w:b/>
          <w:color w:val="C0504D"/>
          <w:sz w:val="28"/>
          <w:szCs w:val="28"/>
          <w:u w:val="single"/>
        </w:rPr>
      </w:pPr>
      <w:r w:rsidRPr="00AA1A93">
        <w:rPr>
          <w:b/>
          <w:noProof/>
          <w:color w:val="C0504D"/>
          <w:sz w:val="28"/>
          <w:szCs w:val="28"/>
          <w:lang w:val="en-IN" w:eastAsia="en-IN"/>
        </w:rPr>
        <w:drawing>
          <wp:inline distT="0" distB="0" distL="0" distR="0">
            <wp:extent cx="4800600" cy="6526495"/>
            <wp:effectExtent l="0" t="0" r="0" b="0"/>
            <wp:docPr id="14" name="Picture 14" descr="C:\Users\Jayant\Dropbox\eyantra 2014\Task 2\Task2_Theory\pathfin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yant\Dropbox\eyantra 2014\Task 2\Task2_Theory\pathfinding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86" cy="65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BA" w:rsidRDefault="00FA2BBA" w:rsidP="005D56E4">
      <w:pPr>
        <w:tabs>
          <w:tab w:val="left" w:pos="-60"/>
        </w:tabs>
        <w:ind w:left="-360" w:firstLine="0"/>
        <w:rPr>
          <w:b/>
          <w:color w:val="C0504D"/>
          <w:sz w:val="32"/>
          <w:szCs w:val="32"/>
          <w:u w:val="single"/>
        </w:rPr>
      </w:pPr>
    </w:p>
    <w:p w:rsidR="00AA1A93" w:rsidRDefault="00AA1A93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AA1A93" w:rsidRDefault="00AA1A93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  <w:r w:rsidRPr="00AA1A93">
        <w:rPr>
          <w:b/>
          <w:noProof/>
          <w:color w:val="C0504D"/>
          <w:sz w:val="32"/>
          <w:szCs w:val="32"/>
          <w:lang w:val="en-IN" w:eastAsia="en-IN"/>
        </w:rPr>
        <w:lastRenderedPageBreak/>
        <w:drawing>
          <wp:inline distT="0" distB="0" distL="0" distR="0">
            <wp:extent cx="6159447" cy="7820025"/>
            <wp:effectExtent l="0" t="0" r="0" b="0"/>
            <wp:docPr id="15" name="Picture 15" descr="C:\Users\Jayant\Dropbox\eyantra 2014\Task 2\Task2_Theory\pathfind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yant\Dropbox\eyantra 2014\Task 2\Task2_Theory\pathfinding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58" cy="783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93" w:rsidRDefault="00AA1A93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AA1A93" w:rsidRDefault="00AA1A93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AA1A93" w:rsidRDefault="00AA1A93" w:rsidP="00385F82">
      <w:pPr>
        <w:ind w:left="-360" w:firstLine="0"/>
        <w:rPr>
          <w:b/>
          <w:color w:val="C0504D"/>
          <w:sz w:val="32"/>
          <w:szCs w:val="32"/>
          <w:u w:val="single"/>
        </w:rPr>
      </w:pPr>
    </w:p>
    <w:p w:rsidR="00385F82" w:rsidRDefault="00385F82" w:rsidP="00385F82">
      <w:pPr>
        <w:ind w:left="-360" w:firstLine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lastRenderedPageBreak/>
        <w:t>Camera and 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(3)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(</w:t>
      </w:r>
      <w:r w:rsidRPr="00EC5715">
        <w:rPr>
          <w:i/>
          <w:sz w:val="24"/>
          <w:szCs w:val="24"/>
        </w:rPr>
        <w:t>test_image1.png</w:t>
      </w:r>
      <w:r>
        <w:rPr>
          <w:sz w:val="24"/>
          <w:szCs w:val="24"/>
        </w:rPr>
        <w:t xml:space="preserve">) in </w:t>
      </w:r>
      <w:r w:rsidRPr="00AA2669">
        <w:rPr>
          <w:i/>
          <w:iCs/>
          <w:sz w:val="24"/>
          <w:szCs w:val="24"/>
        </w:rPr>
        <w:t>"Task2_Practice/</w:t>
      </w:r>
      <w:proofErr w:type="spellStart"/>
      <w:r w:rsidRPr="00AA2669">
        <w:rPr>
          <w:i/>
          <w:iCs/>
          <w:sz w:val="24"/>
          <w:szCs w:val="24"/>
        </w:rPr>
        <w:t>test_images</w:t>
      </w:r>
      <w:proofErr w:type="spellEnd"/>
      <w:proofErr w:type="gramStart"/>
      <w:r w:rsidRPr="00AA2669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 </w:t>
      </w:r>
      <w:r w:rsidRPr="00563ACD">
        <w:rPr>
          <w:sz w:val="24"/>
          <w:szCs w:val="24"/>
        </w:rPr>
        <w:t>folder</w:t>
      </w:r>
      <w:proofErr w:type="gramEnd"/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Pr="00EE27E6" w:rsidRDefault="00385F82" w:rsidP="00385F82">
      <w:pPr>
        <w:rPr>
          <w:sz w:val="24"/>
          <w:szCs w:val="24"/>
        </w:rPr>
      </w:pPr>
    </w:p>
    <w:p w:rsidR="0004114A" w:rsidRDefault="00385F82" w:rsidP="0004114A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resolution (size) of the</w:t>
      </w:r>
      <w:r>
        <w:rPr>
          <w:sz w:val="24"/>
          <w:szCs w:val="24"/>
        </w:rPr>
        <w:t xml:space="preserve"> test image</w:t>
      </w:r>
      <w:r w:rsidRPr="00683F8E">
        <w:rPr>
          <w:sz w:val="24"/>
          <w:szCs w:val="24"/>
        </w:rPr>
        <w:t>?</w:t>
      </w:r>
    </w:p>
    <w:p w:rsidR="0004114A" w:rsidRDefault="0004114A" w:rsidP="0004114A">
      <w:pPr>
        <w:ind w:firstLine="0"/>
        <w:rPr>
          <w:color w:val="00B0F0"/>
          <w:sz w:val="24"/>
          <w:szCs w:val="24"/>
        </w:rPr>
      </w:pPr>
      <w:r w:rsidRPr="0004114A">
        <w:rPr>
          <w:color w:val="00B0F0"/>
          <w:sz w:val="24"/>
          <w:szCs w:val="24"/>
        </w:rPr>
        <w:t xml:space="preserve"> Answer to question 2</w:t>
      </w:r>
    </w:p>
    <w:p w:rsidR="0004114A" w:rsidRPr="0004114A" w:rsidRDefault="0004114A" w:rsidP="0004114A">
      <w:pPr>
        <w:pStyle w:val="ListParagraph"/>
        <w:numPr>
          <w:ilvl w:val="0"/>
          <w:numId w:val="43"/>
        </w:numPr>
        <w:rPr>
          <w:color w:val="000000" w:themeColor="text1"/>
          <w:sz w:val="24"/>
          <w:szCs w:val="24"/>
        </w:rPr>
      </w:pPr>
      <w:r w:rsidRPr="0004114A">
        <w:rPr>
          <w:color w:val="000000" w:themeColor="text1"/>
          <w:sz w:val="24"/>
          <w:szCs w:val="24"/>
        </w:rPr>
        <w:t>400*400 pixels</w:t>
      </w:r>
    </w:p>
    <w:p w:rsidR="0004114A" w:rsidRPr="0004114A" w:rsidRDefault="0004114A" w:rsidP="0004114A">
      <w:pPr>
        <w:suppressAutoHyphens/>
        <w:spacing w:line="276" w:lineRule="auto"/>
        <w:ind w:firstLine="0"/>
        <w:rPr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position of the Start point and the End point</w:t>
      </w:r>
      <w:r>
        <w:rPr>
          <w:sz w:val="24"/>
          <w:szCs w:val="24"/>
        </w:rPr>
        <w:t xml:space="preserve"> in the grid</w:t>
      </w:r>
      <w:r w:rsidRPr="00683F8E">
        <w:rPr>
          <w:sz w:val="24"/>
          <w:szCs w:val="24"/>
        </w:rPr>
        <w:t xml:space="preserve"> in the test image?</w:t>
      </w:r>
    </w:p>
    <w:p w:rsidR="00385F82" w:rsidRDefault="00385F82" w:rsidP="00385F82">
      <w:pPr>
        <w:ind w:firstLine="0"/>
        <w:rPr>
          <w:sz w:val="24"/>
          <w:szCs w:val="24"/>
        </w:rPr>
      </w:pPr>
      <w:r w:rsidRPr="00B474C9">
        <w:rPr>
          <w:sz w:val="24"/>
          <w:szCs w:val="24"/>
        </w:rPr>
        <w:t xml:space="preserve">(Please refer to the </w:t>
      </w:r>
      <w:r w:rsidRPr="00B474C9">
        <w:rPr>
          <w:i/>
          <w:sz w:val="24"/>
          <w:szCs w:val="24"/>
        </w:rPr>
        <w:t>Task2_Description.pdf</w:t>
      </w:r>
      <w:r w:rsidRPr="00B474C9">
        <w:rPr>
          <w:sz w:val="24"/>
          <w:szCs w:val="24"/>
        </w:rPr>
        <w:t xml:space="preserve"> for the definitions of Start point and End point and answer in (</w:t>
      </w:r>
      <w:proofErr w:type="spellStart"/>
      <w:r w:rsidRPr="00B474C9">
        <w:rPr>
          <w:sz w:val="24"/>
          <w:szCs w:val="24"/>
        </w:rPr>
        <w:t>x</w:t>
      </w:r>
      <w:proofErr w:type="gramStart"/>
      <w:r w:rsidRPr="00B474C9">
        <w:rPr>
          <w:sz w:val="24"/>
          <w:szCs w:val="24"/>
        </w:rPr>
        <w:t>,y</w:t>
      </w:r>
      <w:proofErr w:type="spellEnd"/>
      <w:proofErr w:type="gramEnd"/>
      <w:r w:rsidRPr="00B474C9">
        <w:rPr>
          <w:sz w:val="24"/>
          <w:szCs w:val="24"/>
        </w:rPr>
        <w:t xml:space="preserve">) form, where the x-axis  is oriented from left to right and the y-axis is oriented from top to bottom) </w:t>
      </w:r>
    </w:p>
    <w:p w:rsidR="0004114A" w:rsidRDefault="0004114A" w:rsidP="00385F82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Answer to question 3</w:t>
      </w:r>
    </w:p>
    <w:p w:rsidR="0004114A" w:rsidRDefault="0004114A" w:rsidP="0004114A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Position of start point: (2,2)</w:t>
      </w:r>
    </w:p>
    <w:p w:rsidR="0004114A" w:rsidRPr="0004114A" w:rsidRDefault="0004114A" w:rsidP="0004114A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Position of end point: (5,8)</w:t>
      </w:r>
    </w:p>
    <w:p w:rsidR="0004114A" w:rsidRPr="00B474C9" w:rsidRDefault="0004114A" w:rsidP="00385F82">
      <w:pPr>
        <w:ind w:firstLine="0"/>
        <w:rPr>
          <w:sz w:val="24"/>
          <w:szCs w:val="24"/>
        </w:rPr>
      </w:pPr>
    </w:p>
    <w:p w:rsidR="0004114A" w:rsidRDefault="00385F82" w:rsidP="0004114A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Draw four shortest paths from the Start point to the End point (you may draw it manually if you desire). An example is shown below:</w:t>
      </w:r>
    </w:p>
    <w:p w:rsidR="0004114A" w:rsidRPr="0004114A" w:rsidRDefault="0004114A" w:rsidP="0004114A">
      <w:pPr>
        <w:pStyle w:val="ListParagraph"/>
        <w:suppressAutoHyphens/>
        <w:spacing w:line="276" w:lineRule="auto"/>
        <w:ind w:left="0" w:firstLine="0"/>
        <w:rPr>
          <w:sz w:val="24"/>
          <w:szCs w:val="24"/>
        </w:rPr>
      </w:pPr>
      <w:r w:rsidRPr="0004114A">
        <w:rPr>
          <w:color w:val="00B0F0"/>
          <w:sz w:val="24"/>
          <w:szCs w:val="24"/>
        </w:rPr>
        <w:t>Answer to question 4</w:t>
      </w:r>
    </w:p>
    <w:p w:rsidR="0004114A" w:rsidRPr="0004114A" w:rsidRDefault="0004114A" w:rsidP="0004114A">
      <w:pPr>
        <w:suppressAutoHyphens/>
        <w:spacing w:line="276" w:lineRule="auto"/>
        <w:ind w:firstLine="0"/>
        <w:rPr>
          <w:sz w:val="24"/>
          <w:szCs w:val="24"/>
        </w:rPr>
      </w:pPr>
    </w:p>
    <w:p w:rsidR="00385F82" w:rsidRPr="00683F8E" w:rsidRDefault="0026444D" w:rsidP="00385F82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810000" cy="3810000"/>
            <wp:effectExtent l="0" t="0" r="0" b="0"/>
            <wp:docPr id="6" name="Picture 6" descr="C:\Users\Jayant\Dropbox\eyantra 2014\Task 2\Task2_Theory\test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nt\Dropbox\eyantra 2014\Task 2\Task2_Theory\test_imag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Pr="001504B7" w:rsidRDefault="00385F82" w:rsidP="00385F82">
      <w:pPr>
        <w:jc w:val="center"/>
        <w:rPr>
          <w:b/>
          <w:color w:val="000000" w:themeColor="text1"/>
          <w:sz w:val="24"/>
          <w:szCs w:val="24"/>
        </w:rPr>
      </w:pPr>
      <w:r w:rsidRPr="001504B7">
        <w:rPr>
          <w:b/>
          <w:color w:val="000000" w:themeColor="text1"/>
          <w:sz w:val="24"/>
          <w:szCs w:val="24"/>
        </w:rPr>
        <w:t xml:space="preserve">Figure: </w:t>
      </w:r>
      <w:r w:rsidR="0026444D" w:rsidRPr="001504B7">
        <w:rPr>
          <w:b/>
          <w:color w:val="000000" w:themeColor="text1"/>
          <w:sz w:val="24"/>
          <w:szCs w:val="24"/>
        </w:rPr>
        <w:t>test_image1.png</w:t>
      </w:r>
      <w:r w:rsidRPr="001504B7">
        <w:rPr>
          <w:b/>
          <w:color w:val="000000" w:themeColor="text1"/>
          <w:sz w:val="24"/>
          <w:szCs w:val="24"/>
        </w:rPr>
        <w:t xml:space="preserve"> solution with four shortest paths drawn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Answer format: 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lastRenderedPageBreak/>
        <w:t>Answer to question 2</w:t>
      </w:r>
      <w:r>
        <w:rPr>
          <w:color w:val="00B0F0"/>
          <w:sz w:val="24"/>
          <w:szCs w:val="24"/>
        </w:rPr>
        <w:t xml:space="preserve"> in bulleted form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Answer to question 3</w:t>
      </w:r>
      <w:r>
        <w:rPr>
          <w:color w:val="00B0F0"/>
          <w:sz w:val="24"/>
          <w:szCs w:val="24"/>
        </w:rPr>
        <w:t xml:space="preserve"> in bulleted form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Image pasted for question 4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04114A" w:rsidRPr="0004114A" w:rsidRDefault="0004114A" w:rsidP="0004114A">
      <w:pPr>
        <w:pStyle w:val="ListParagraph"/>
        <w:ind w:left="360" w:firstLine="0"/>
        <w:rPr>
          <w:color w:val="00B0F0"/>
          <w:sz w:val="24"/>
          <w:szCs w:val="24"/>
        </w:rPr>
      </w:pP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                  (10)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in </w:t>
      </w:r>
      <w:r w:rsidRPr="00AA2669">
        <w:rPr>
          <w:i/>
          <w:iCs/>
          <w:sz w:val="24"/>
          <w:szCs w:val="24"/>
        </w:rPr>
        <w:t>"Task2_Practice/</w:t>
      </w:r>
      <w:proofErr w:type="spellStart"/>
      <w:r w:rsidRPr="00AA2669">
        <w:rPr>
          <w:i/>
          <w:iCs/>
          <w:sz w:val="24"/>
          <w:szCs w:val="24"/>
        </w:rPr>
        <w:t>test_images</w:t>
      </w:r>
      <w:proofErr w:type="spellEnd"/>
      <w:proofErr w:type="gramStart"/>
      <w:r w:rsidRPr="00AA2669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 </w:t>
      </w:r>
      <w:r>
        <w:rPr>
          <w:sz w:val="24"/>
          <w:szCs w:val="24"/>
        </w:rPr>
        <w:t>f</w:t>
      </w:r>
      <w:r w:rsidRPr="00563ACD">
        <w:rPr>
          <w:sz w:val="24"/>
          <w:szCs w:val="24"/>
        </w:rPr>
        <w:t>older</w:t>
      </w:r>
      <w:proofErr w:type="gramEnd"/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Default="00385F82" w:rsidP="00385F82">
      <w:pPr>
        <w:jc w:val="both"/>
        <w:rPr>
          <w:sz w:val="24"/>
          <w:szCs w:val="24"/>
        </w:rPr>
      </w:pPr>
    </w:p>
    <w:p w:rsidR="00385F82" w:rsidRPr="00563ACD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jc w:val="both"/>
        <w:rPr>
          <w:sz w:val="24"/>
          <w:szCs w:val="24"/>
        </w:rPr>
      </w:pPr>
      <w:r w:rsidRPr="00563ACD">
        <w:rPr>
          <w:sz w:val="24"/>
          <w:szCs w:val="24"/>
        </w:rPr>
        <w:t xml:space="preserve">Write a function in python to open </w:t>
      </w:r>
      <w:r>
        <w:rPr>
          <w:sz w:val="24"/>
          <w:szCs w:val="24"/>
        </w:rPr>
        <w:t xml:space="preserve">the </w:t>
      </w:r>
      <w:r w:rsidRPr="00563ACD">
        <w:rPr>
          <w:sz w:val="24"/>
          <w:szCs w:val="24"/>
        </w:rPr>
        <w:t>image and return</w:t>
      </w:r>
      <w:r>
        <w:rPr>
          <w:sz w:val="24"/>
          <w:szCs w:val="24"/>
        </w:rPr>
        <w:t xml:space="preserve"> an image with a</w:t>
      </w:r>
      <w:r w:rsidRPr="00563ACD">
        <w:rPr>
          <w:sz w:val="24"/>
          <w:szCs w:val="24"/>
        </w:rPr>
        <w:t xml:space="preserve"> grid of </w:t>
      </w:r>
      <w:proofErr w:type="spellStart"/>
      <w:r w:rsidRPr="00563ACD">
        <w:rPr>
          <w:b/>
          <w:sz w:val="24"/>
          <w:szCs w:val="24"/>
        </w:rPr>
        <w:t>n</w:t>
      </w:r>
      <w:proofErr w:type="spellEnd"/>
      <w:r w:rsidRPr="00563ACD">
        <w:rPr>
          <w:sz w:val="24"/>
          <w:szCs w:val="24"/>
        </w:rPr>
        <w:t xml:space="preserve"> equally space</w:t>
      </w:r>
      <w:r>
        <w:rPr>
          <w:sz w:val="24"/>
          <w:szCs w:val="24"/>
        </w:rPr>
        <w:t>d horizontal and vertical red lines(RGB values (255, 0, 0))</w:t>
      </w:r>
      <w:r w:rsidRPr="00563ACD">
        <w:rPr>
          <w:sz w:val="24"/>
          <w:szCs w:val="24"/>
        </w:rPr>
        <w:t xml:space="preserve">. You are required to write a function </w:t>
      </w:r>
      <w:proofErr w:type="spellStart"/>
      <w:r w:rsidRPr="00563ACD">
        <w:rPr>
          <w:i/>
          <w:sz w:val="24"/>
          <w:szCs w:val="24"/>
        </w:rPr>
        <w:t>draw_grid</w:t>
      </w:r>
      <w:proofErr w:type="spellEnd"/>
      <w:r w:rsidRPr="00563ACD">
        <w:rPr>
          <w:i/>
          <w:sz w:val="24"/>
          <w:szCs w:val="24"/>
        </w:rPr>
        <w:t>(</w:t>
      </w:r>
      <w:proofErr w:type="spellStart"/>
      <w:r w:rsidRPr="00563ACD">
        <w:rPr>
          <w:i/>
          <w:sz w:val="24"/>
          <w:szCs w:val="24"/>
        </w:rPr>
        <w:t>filename,n</w:t>
      </w:r>
      <w:proofErr w:type="spellEnd"/>
      <w:r w:rsidRPr="00563ACD">
        <w:rPr>
          <w:i/>
          <w:sz w:val="24"/>
          <w:szCs w:val="24"/>
        </w:rPr>
        <w:t xml:space="preserve">) </w:t>
      </w:r>
      <w:r w:rsidRPr="00563ACD">
        <w:rPr>
          <w:sz w:val="24"/>
          <w:szCs w:val="24"/>
        </w:rPr>
        <w:t>which takes two arguments: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filename: color image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n: number(integer datatype) of equally spaced horizontal and vertical lines</w:t>
      </w:r>
    </w:p>
    <w:p w:rsidR="00385F82" w:rsidRDefault="00385F82" w:rsidP="00385F82">
      <w:pPr>
        <w:rPr>
          <w:sz w:val="24"/>
          <w:szCs w:val="24"/>
        </w:rPr>
      </w:pPr>
      <w:r>
        <w:rPr>
          <w:sz w:val="24"/>
          <w:szCs w:val="24"/>
        </w:rPr>
        <w:t>Output of program should be the image with the specified red grid drawn on it.</w:t>
      </w:r>
    </w:p>
    <w:p w:rsidR="00385F82" w:rsidRDefault="00385F82" w:rsidP="00385F82">
      <w:pPr>
        <w:rPr>
          <w:color w:val="00B0F0"/>
          <w:sz w:val="24"/>
          <w:szCs w:val="24"/>
          <w:highlight w:val="yellow"/>
        </w:rPr>
      </w:pPr>
      <w:r>
        <w:rPr>
          <w:color w:val="00B0F0"/>
          <w:sz w:val="24"/>
          <w:szCs w:val="24"/>
        </w:rPr>
        <w:t>&lt;</w:t>
      </w:r>
      <w:r w:rsidRPr="00D341C4">
        <w:rPr>
          <w:color w:val="00B0F0"/>
          <w:sz w:val="24"/>
          <w:szCs w:val="24"/>
        </w:rPr>
        <w:t xml:space="preserve">Answer format:  </w:t>
      </w: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>Use the snippet given below by adding your code after the comment</w:t>
      </w:r>
      <w:r>
        <w:rPr>
          <w:color w:val="00B0F0"/>
          <w:sz w:val="24"/>
          <w:szCs w:val="24"/>
        </w:rPr>
        <w:t>:</w:t>
      </w:r>
      <w:r w:rsidRPr="00D341C4">
        <w:rPr>
          <w:color w:val="00B0F0"/>
          <w:sz w:val="24"/>
          <w:szCs w:val="24"/>
        </w:rPr>
        <w:t xml:space="preserve">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#add your code here</w:t>
      </w:r>
      <w:r>
        <w:rPr>
          <w:color w:val="00B0F0"/>
          <w:sz w:val="24"/>
          <w:szCs w:val="24"/>
        </w:rPr>
        <w:t>. Inline comments are mandatory to explain the code&gt;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proofErr w:type="gramStart"/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 w:rsidRPr="00D341C4">
        <w:rPr>
          <w:rFonts w:ascii="Courier New" w:eastAsia="Times New Roman" w:hAnsi="Courier New" w:cs="Courier New"/>
          <w:color w:val="FF00FF"/>
          <w:sz w:val="20"/>
          <w:lang w:bidi="ne-NP"/>
        </w:rPr>
        <w:t>draw_grid</w:t>
      </w:r>
      <w:proofErr w:type="spellEnd"/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 w:rsidRPr="00D341C4">
        <w:rPr>
          <w:rFonts w:ascii="Courier New" w:eastAsia="Times New Roman" w:hAnsi="Courier New" w:cs="Courier New"/>
          <w:color w:val="000000"/>
          <w:sz w:val="20"/>
          <w:lang w:bidi="ne-NP"/>
        </w:rPr>
        <w:t>filename</w:t>
      </w:r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,n</w:t>
      </w:r>
      <w:proofErr w:type="spellEnd"/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filename--</w:t>
      </w:r>
      <w:proofErr w:type="gramEnd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n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gramStart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integer</w:t>
      </w:r>
      <w:proofErr w:type="gramEnd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from 1 to 10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returns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img-- the image with the</w:t>
      </w:r>
      <w:r w:rsidRPr="009C4159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red grid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(having specified number of   </w:t>
      </w:r>
    </w:p>
    <w:p w:rsidR="00385F82" w:rsidRDefault="00385F82" w:rsidP="00385F82">
      <w:pPr>
        <w:shd w:val="clear" w:color="auto" w:fill="FFFFFF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lines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>)</w:t>
      </w:r>
      <w:r w:rsidRPr="009C4159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drawn on it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7E7D00" w:rsidRPr="007E7D00" w:rsidRDefault="00385F82" w:rsidP="007E7D00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 w:rsidR="007E7D00"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img=</w:t>
      </w:r>
      <w:proofErr w:type="gramEnd"/>
      <w:r w:rsidR="007E7D00"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cv2.imread(filename) </w:t>
      </w:r>
      <w:r w:rsidR="007E7D00" w:rsidRPr="001504B7">
        <w:rPr>
          <w:rFonts w:ascii="Courier New" w:eastAsia="Times New Roman" w:hAnsi="Courier New" w:cs="Courier New"/>
          <w:color w:val="C00000"/>
          <w:sz w:val="20"/>
          <w:lang w:bidi="ne-NP"/>
        </w:rPr>
        <w:t>##getting input image</w:t>
      </w:r>
    </w:p>
    <w:p w:rsidR="007E7D00" w:rsidRPr="007E7D00" w:rsidRDefault="007E7D00" w:rsidP="007E7D00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line_width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=400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/(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n-1)</w:t>
      </w:r>
      <w:r w:rsidRPr="007E7D00">
        <w:rPr>
          <w:rFonts w:ascii="Courier New" w:eastAsia="Times New Roman" w:hAnsi="Courier New" w:cs="Courier New"/>
          <w:color w:val="C00000"/>
          <w:sz w:val="20"/>
          <w:lang w:bidi="ne-NP"/>
        </w:rPr>
        <w:t>##width between 2 consecutive parallel lines</w:t>
      </w:r>
    </w:p>
    <w:p w:rsidR="007E7D00" w:rsidRPr="007E7D00" w:rsidRDefault="007E7D00" w:rsidP="007E7D00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</w:t>
      </w:r>
      <w:proofErr w:type="gramStart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for</w:t>
      </w:r>
      <w:proofErr w:type="gramEnd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x in range(0, n): </w:t>
      </w:r>
      <w:r w:rsidRPr="007E7D00">
        <w:rPr>
          <w:rFonts w:ascii="Courier New" w:eastAsia="Times New Roman" w:hAnsi="Courier New" w:cs="Courier New"/>
          <w:color w:val="C00000"/>
          <w:sz w:val="20"/>
          <w:lang w:bidi="ne-NP"/>
        </w:rPr>
        <w:t>##drawing lines</w:t>
      </w:r>
    </w:p>
    <w:p w:rsidR="007E7D00" w:rsidRPr="007E7D00" w:rsidRDefault="007E7D00" w:rsidP="007E7D00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X=x*</w:t>
      </w:r>
      <w:proofErr w:type="spellStart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line_width</w:t>
      </w:r>
      <w:proofErr w:type="spellEnd"/>
    </w:p>
    <w:p w:rsidR="007E7D00" w:rsidRPr="007E7D00" w:rsidRDefault="007E7D00" w:rsidP="007E7D00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</w:t>
      </w:r>
      <w:proofErr w:type="gramStart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for</w:t>
      </w:r>
      <w:proofErr w:type="gramEnd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y in range(0,n):</w:t>
      </w:r>
    </w:p>
    <w:p w:rsidR="007E7D00" w:rsidRPr="007E7D00" w:rsidRDefault="007E7D00" w:rsidP="007E7D00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Y=y*</w:t>
      </w:r>
      <w:proofErr w:type="spellStart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line_width</w:t>
      </w:r>
      <w:bookmarkStart w:id="0" w:name="_GoBack"/>
      <w:bookmarkEnd w:id="0"/>
      <w:proofErr w:type="spellEnd"/>
    </w:p>
    <w:p w:rsidR="007E7D00" w:rsidRPr="007E7D00" w:rsidRDefault="007E7D00" w:rsidP="007E7D00">
      <w:pPr>
        <w:shd w:val="clear" w:color="auto" w:fill="FFFFFF"/>
        <w:rPr>
          <w:rFonts w:ascii="Courier New" w:eastAsia="Times New Roman" w:hAnsi="Courier New" w:cs="Courier New"/>
          <w:color w:val="C00000"/>
          <w:sz w:val="20"/>
          <w:lang w:bidi="ne-NP"/>
        </w:rPr>
      </w:pPr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</w:t>
      </w:r>
      <w:r w:rsidRPr="007E7D00">
        <w:rPr>
          <w:rFonts w:ascii="Courier New" w:eastAsia="Times New Roman" w:hAnsi="Courier New" w:cs="Courier New"/>
          <w:color w:val="C00000"/>
          <w:sz w:val="20"/>
          <w:lang w:bidi="ne-NP"/>
        </w:rPr>
        <w:t>##vertical lines</w:t>
      </w:r>
    </w:p>
    <w:p w:rsidR="007E7D00" w:rsidRPr="007E7D00" w:rsidRDefault="007E7D00" w:rsidP="007E7D00">
      <w:pPr>
        <w:shd w:val="clear" w:color="auto" w:fill="FFFFFF"/>
        <w:rPr>
          <w:rFonts w:ascii="Courier New" w:eastAsia="Times New Roman" w:hAnsi="Courier New" w:cs="Courier New"/>
          <w:color w:val="C00000"/>
          <w:sz w:val="20"/>
          <w:lang w:bidi="ne-NP"/>
        </w:rPr>
      </w:pPr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</w:t>
      </w:r>
      <w:proofErr w:type="gramStart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cv2.line(</w:t>
      </w:r>
      <w:proofErr w:type="gramEnd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img,(Y,X),(Y,400),(0,0,255), 2</w:t>
      </w:r>
      <w:r w:rsidRPr="007E7D00">
        <w:rPr>
          <w:rFonts w:ascii="Courier New" w:eastAsia="Times New Roman" w:hAnsi="Courier New" w:cs="Courier New"/>
          <w:color w:val="C00000"/>
          <w:sz w:val="20"/>
          <w:lang w:bidi="ne-NP"/>
        </w:rPr>
        <w:t xml:space="preserve">)#lines </w:t>
      </w:r>
      <w:r>
        <w:rPr>
          <w:rFonts w:ascii="Courier New" w:eastAsia="Times New Roman" w:hAnsi="Courier New" w:cs="Courier New"/>
          <w:color w:val="C00000"/>
          <w:sz w:val="20"/>
          <w:lang w:bidi="ne-NP"/>
        </w:rPr>
        <w:t>in</w:t>
      </w:r>
      <w:r w:rsidRPr="007E7D00">
        <w:rPr>
          <w:rFonts w:ascii="Courier New" w:eastAsia="Times New Roman" w:hAnsi="Courier New" w:cs="Courier New"/>
          <w:color w:val="C00000"/>
          <w:sz w:val="20"/>
          <w:lang w:bidi="ne-NP"/>
        </w:rPr>
        <w:t xml:space="preserve"> red color</w:t>
      </w:r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</w:t>
      </w:r>
      <w:r w:rsidR="009C676A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ab/>
        <w:t xml:space="preserve">   </w:t>
      </w:r>
      <w:r w:rsidRPr="007E7D00">
        <w:rPr>
          <w:rFonts w:ascii="Courier New" w:eastAsia="Times New Roman" w:hAnsi="Courier New" w:cs="Courier New"/>
          <w:color w:val="C00000"/>
          <w:sz w:val="20"/>
          <w:lang w:bidi="ne-NP"/>
        </w:rPr>
        <w:t>##horizontal lines</w:t>
      </w:r>
    </w:p>
    <w:p w:rsidR="00385F82" w:rsidRPr="007E7D00" w:rsidRDefault="007E7D00" w:rsidP="007E7D00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</w:t>
      </w:r>
      <w:proofErr w:type="gramStart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cv2.line(</w:t>
      </w:r>
      <w:proofErr w:type="gramEnd"/>
      <w:r w:rsidRPr="007E7D00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img,(X,Y),(400,Y),(0,0,255), 2</w:t>
      </w:r>
      <w:r w:rsidRPr="007E7D00">
        <w:rPr>
          <w:rFonts w:ascii="Courier New" w:eastAsia="Times New Roman" w:hAnsi="Courier New" w:cs="Courier New"/>
          <w:color w:val="C00000"/>
          <w:sz w:val="20"/>
          <w:lang w:bidi="ne-NP"/>
        </w:rPr>
        <w:t xml:space="preserve">)#lines </w:t>
      </w:r>
      <w:r>
        <w:rPr>
          <w:rFonts w:ascii="Courier New" w:eastAsia="Times New Roman" w:hAnsi="Courier New" w:cs="Courier New"/>
          <w:color w:val="C00000"/>
          <w:sz w:val="20"/>
          <w:lang w:bidi="ne-NP"/>
        </w:rPr>
        <w:t>in</w:t>
      </w:r>
      <w:r w:rsidRPr="007E7D00">
        <w:rPr>
          <w:rFonts w:ascii="Courier New" w:eastAsia="Times New Roman" w:hAnsi="Courier New" w:cs="Courier New"/>
          <w:color w:val="C00000"/>
          <w:sz w:val="20"/>
          <w:lang w:bidi="ne-NP"/>
        </w:rPr>
        <w:t xml:space="preserve"> red color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function</w:t>
      </w:r>
      <w:r w:rsidRPr="00EF7C73">
        <w:rPr>
          <w:rFonts w:ascii="Courier New" w:eastAsia="Times New Roman" w:hAnsi="Courier New" w:cs="Courier New"/>
          <w:color w:val="FF00FF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</w:t>
      </w:r>
      <w:proofErr w:type="gram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 xml:space="preserve"> in python to detect the layout of the grid as shown in the test image (Figure 1) below. Function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</w:t>
      </w:r>
      <w:proofErr w:type="gram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>takes a test image as input and returns a 10x10 matrix called “</w:t>
      </w:r>
      <w:r w:rsidRPr="00B75159">
        <w:rPr>
          <w:rFonts w:ascii="Courier New" w:hAnsi="Courier New" w:cs="Courier New"/>
          <w:sz w:val="20"/>
          <w:szCs w:val="20"/>
        </w:rPr>
        <w:t>grid_map</w:t>
      </w:r>
      <w:r>
        <w:rPr>
          <w:rFonts w:ascii="Courier New" w:hAnsi="Courier New" w:cs="Courier New"/>
          <w:sz w:val="20"/>
          <w:szCs w:val="20"/>
        </w:rPr>
        <w:t>”</w:t>
      </w:r>
      <w:r>
        <w:rPr>
          <w:sz w:val="24"/>
          <w:szCs w:val="24"/>
        </w:rPr>
        <w:t xml:space="preserve"> of integers with values either 0 or 1. Each square must be identified as either navigable </w:t>
      </w:r>
      <w:proofErr w:type="gramStart"/>
      <w:r>
        <w:rPr>
          <w:sz w:val="24"/>
          <w:szCs w:val="24"/>
        </w:rPr>
        <w:t>space(</w:t>
      </w:r>
      <w:proofErr w:type="gramEnd"/>
      <w:r w:rsidRPr="002430FB">
        <w:rPr>
          <w:rFonts w:ascii="Courier New" w:hAnsi="Courier New" w:cs="Courier New"/>
          <w:sz w:val="20"/>
          <w:szCs w:val="20"/>
        </w:rPr>
        <w:t>0</w:t>
      </w:r>
      <w:r>
        <w:rPr>
          <w:sz w:val="24"/>
          <w:szCs w:val="24"/>
        </w:rPr>
        <w:t>), or obstacle(</w:t>
      </w:r>
      <w:r w:rsidRPr="002430FB">
        <w:rPr>
          <w:rFonts w:ascii="Courier New" w:hAnsi="Courier New" w:cs="Courier New"/>
          <w:sz w:val="20"/>
          <w:szCs w:val="20"/>
        </w:rPr>
        <w:t>1</w:t>
      </w:r>
      <w:r>
        <w:rPr>
          <w:sz w:val="24"/>
          <w:szCs w:val="24"/>
        </w:rPr>
        <w:t>). The Start and End points are considered as obstacles for this question. An example is shown in Figure 2 below.</w:t>
      </w:r>
    </w:p>
    <w:p w:rsidR="00385F82" w:rsidRDefault="00385F82" w:rsidP="00385F82">
      <w:pPr>
        <w:jc w:val="center"/>
        <w:rPr>
          <w:rFonts w:ascii="Times New Roman" w:hAnsi="Times New Roman"/>
          <w:sz w:val="24"/>
          <w:szCs w:val="24"/>
          <w:lang w:bidi="ne-NP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4984D8A" wp14:editId="61E35FB4">
            <wp:extent cx="2743200" cy="2743200"/>
            <wp:effectExtent l="0" t="0" r="0" b="0"/>
            <wp:docPr id="4" name="Picture 4" descr="C:\Users\singular\Downloads\eyantra\rulebook\eYRC+\task 2\Variations\set1\Task2_Practice\test_images\test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ular\Downloads\eyantra\rulebook\eYRC+\task 2\Variations\set1\Task2_Practice\test_images\test_imag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bidi="ne-NP"/>
        </w:rPr>
        <w:t xml:space="preserve">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ADB5B8C" wp14:editId="7C53FDEC">
            <wp:extent cx="2524125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rPr>
          <w:rFonts w:ascii="Times New Roman" w:hAnsi="Times New Roman"/>
          <w:sz w:val="24"/>
          <w:szCs w:val="24"/>
          <w:lang w:bidi="ne-NP"/>
        </w:rPr>
      </w:pPr>
      <w:r>
        <w:rPr>
          <w:rFonts w:ascii="Times New Roman" w:hAnsi="Times New Roman"/>
          <w:sz w:val="24"/>
          <w:szCs w:val="24"/>
          <w:lang w:bidi="ne-NP"/>
        </w:rPr>
        <w:t xml:space="preserve">                 Figure 1: Example Test Image                            Figure 2: Example output </w:t>
      </w:r>
    </w:p>
    <w:p w:rsidR="00385F82" w:rsidRPr="00EF7C73" w:rsidRDefault="00385F82" w:rsidP="00385F82">
      <w:pPr>
        <w:rPr>
          <w:noProof/>
          <w:sz w:val="24"/>
          <w:szCs w:val="24"/>
          <w:lang w:bidi="ne-NP"/>
        </w:rPr>
      </w:pP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 xml:space="preserve">&lt;Answer format:  </w:t>
      </w: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>Use the snippet given below by adding your code after the comment</w:t>
      </w:r>
      <w:r>
        <w:rPr>
          <w:color w:val="00B0F0"/>
          <w:sz w:val="24"/>
          <w:szCs w:val="24"/>
        </w:rPr>
        <w:t>:</w:t>
      </w:r>
      <w:r w:rsidRPr="00D341C4">
        <w:rPr>
          <w:color w:val="00B0F0"/>
          <w:sz w:val="24"/>
          <w:szCs w:val="24"/>
        </w:rPr>
        <w:t xml:space="preserve">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#add your code here</w:t>
      </w:r>
      <w:r w:rsidRPr="00D341C4">
        <w:rPr>
          <w:color w:val="00B0F0"/>
          <w:sz w:val="24"/>
          <w:szCs w:val="24"/>
        </w:rPr>
        <w:t>. Inline comments are mandatory to</w:t>
      </w:r>
      <w:r>
        <w:rPr>
          <w:color w:val="00B0F0"/>
          <w:sz w:val="24"/>
          <w:szCs w:val="24"/>
        </w:rPr>
        <w:t xml:space="preserve"> </w:t>
      </w:r>
      <w:r w:rsidRPr="00D341C4">
        <w:rPr>
          <w:color w:val="00B0F0"/>
          <w:sz w:val="24"/>
          <w:szCs w:val="24"/>
        </w:rPr>
        <w:t>explain the code&gt;</w:t>
      </w: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 w:rsidR="001D08E8">
        <w:rPr>
          <w:rFonts w:ascii="Courier New" w:eastAsia="Times New Roman" w:hAnsi="Courier New" w:cs="Courier New"/>
          <w:color w:val="FF00FF"/>
          <w:sz w:val="20"/>
          <w:lang w:bidi="ne-NP"/>
        </w:rPr>
        <w:t>space</w:t>
      </w:r>
      <w:r>
        <w:rPr>
          <w:rFonts w:ascii="Courier New" w:eastAsia="Times New Roman" w:hAnsi="Courier New" w:cs="Courier New"/>
          <w:color w:val="FF00FF"/>
          <w:sz w:val="20"/>
          <w:lang w:bidi="ne-NP"/>
        </w:rPr>
        <w:t>_</w:t>
      </w:r>
      <w:r w:rsidR="001D08E8"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result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— output </w:t>
      </w:r>
      <w:r w:rsidR="009D0A87">
        <w:rPr>
          <w:rFonts w:ascii="Courier New" w:eastAsia="Times New Roman" w:hAnsi="Courier New" w:cs="Courier New"/>
          <w:color w:val="FF8000"/>
          <w:sz w:val="20"/>
          <w:lang w:bidi="ne-NP"/>
        </w:rPr>
        <w:t>grid_map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1D08E8" w:rsidRPr="001D08E8" w:rsidRDefault="00385F82" w:rsidP="001D08E8">
      <w:pPr>
        <w:shd w:val="clear" w:color="auto" w:fill="FFFFFF"/>
        <w:ind w:left="142" w:hanging="502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="001D08E8"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grid_map= </w:t>
      </w:r>
      <w:proofErr w:type="gramStart"/>
      <w:r w:rsidR="001D08E8"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[ [</w:t>
      </w:r>
      <w:proofErr w:type="gramEnd"/>
      <w:r w:rsidR="001D08E8"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0 for </w:t>
      </w:r>
      <w:proofErr w:type="spellStart"/>
      <w:r w:rsidR="001D08E8"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i</w:t>
      </w:r>
      <w:proofErr w:type="spellEnd"/>
      <w:r w:rsidR="001D08E8"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in range(10) ] for j in range(10) ]</w:t>
      </w:r>
      <w:r w:rsidR="001D08E8" w:rsidRPr="001D08E8">
        <w:rPr>
          <w:rFonts w:ascii="Courier New" w:eastAsia="Times New Roman" w:hAnsi="Courier New" w:cs="Courier New"/>
          <w:color w:val="C00000"/>
          <w:sz w:val="20"/>
          <w:lang w:bidi="ne-NP"/>
        </w:rPr>
        <w:t># initializing   #zero filled 10x10 matrix</w:t>
      </w:r>
      <w:r w:rsidR="001D08E8"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</w:t>
      </w:r>
    </w:p>
    <w:p w:rsidR="001D08E8" w:rsidRPr="001D08E8" w:rsidRDefault="001D08E8" w:rsidP="001D08E8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</w:t>
      </w:r>
      <w:proofErr w:type="gramStart"/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for</w:t>
      </w:r>
      <w:proofErr w:type="gramEnd"/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x in range(0, 10):</w:t>
      </w:r>
    </w:p>
    <w:p w:rsidR="001D08E8" w:rsidRPr="001D08E8" w:rsidRDefault="001D08E8" w:rsidP="001D08E8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X=x*40+20 </w:t>
      </w:r>
    </w:p>
    <w:p w:rsidR="001D08E8" w:rsidRPr="001D08E8" w:rsidRDefault="001D08E8" w:rsidP="001D08E8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</w:t>
      </w:r>
      <w:proofErr w:type="gramStart"/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for</w:t>
      </w:r>
      <w:proofErr w:type="gramEnd"/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y in range(0,10):</w:t>
      </w:r>
    </w:p>
    <w:p w:rsidR="001D08E8" w:rsidRPr="001D08E8" w:rsidRDefault="001D08E8" w:rsidP="001D08E8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Y=y*40+20</w:t>
      </w:r>
    </w:p>
    <w:p w:rsidR="001D08E8" w:rsidRPr="00325686" w:rsidRDefault="001D08E8" w:rsidP="001D08E8">
      <w:pPr>
        <w:shd w:val="clear" w:color="auto" w:fill="FFFFFF"/>
        <w:rPr>
          <w:rFonts w:ascii="Courier New" w:eastAsia="Times New Roman" w:hAnsi="Courier New" w:cs="Courier New"/>
          <w:color w:val="C00000"/>
          <w:sz w:val="20"/>
          <w:lang w:bidi="ne-NP"/>
        </w:rPr>
      </w:pPr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</w:t>
      </w:r>
      <w:r w:rsidRPr="00325686">
        <w:rPr>
          <w:rFonts w:ascii="Courier New" w:eastAsia="Times New Roman" w:hAnsi="Courier New" w:cs="Courier New"/>
          <w:color w:val="C00000"/>
          <w:sz w:val="20"/>
          <w:lang w:bidi="ne-NP"/>
        </w:rPr>
        <w:t>#img[Y</w:t>
      </w:r>
      <w:proofErr w:type="gramStart"/>
      <w:r w:rsidRPr="00325686">
        <w:rPr>
          <w:rFonts w:ascii="Courier New" w:eastAsia="Times New Roman" w:hAnsi="Courier New" w:cs="Courier New"/>
          <w:color w:val="C00000"/>
          <w:sz w:val="20"/>
          <w:lang w:bidi="ne-NP"/>
        </w:rPr>
        <w:t>,X</w:t>
      </w:r>
      <w:proofErr w:type="gramEnd"/>
      <w:r w:rsidRPr="00325686">
        <w:rPr>
          <w:rFonts w:ascii="Courier New" w:eastAsia="Times New Roman" w:hAnsi="Courier New" w:cs="Courier New"/>
          <w:color w:val="C00000"/>
          <w:sz w:val="20"/>
          <w:lang w:bidi="ne-NP"/>
        </w:rPr>
        <w:t xml:space="preserve">] is pixel at the </w:t>
      </w:r>
      <w:r w:rsidR="00B64DAE" w:rsidRPr="00325686">
        <w:rPr>
          <w:rFonts w:ascii="Courier New" w:eastAsia="Times New Roman" w:hAnsi="Courier New" w:cs="Courier New"/>
          <w:color w:val="C00000"/>
          <w:sz w:val="20"/>
          <w:lang w:bidi="ne-NP"/>
        </w:rPr>
        <w:t>center</w:t>
      </w:r>
      <w:r w:rsidRPr="00325686">
        <w:rPr>
          <w:rFonts w:ascii="Courier New" w:eastAsia="Times New Roman" w:hAnsi="Courier New" w:cs="Courier New"/>
          <w:color w:val="C00000"/>
          <w:sz w:val="20"/>
          <w:lang w:bidi="ne-NP"/>
        </w:rPr>
        <w:t xml:space="preserve"> of each cell</w:t>
      </w:r>
    </w:p>
    <w:p w:rsidR="001D08E8" w:rsidRPr="001D08E8" w:rsidRDefault="001D08E8" w:rsidP="001D08E8">
      <w:pPr>
        <w:shd w:val="clear" w:color="auto" w:fill="FFFFFF"/>
        <w:ind w:left="142" w:hanging="502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if img[Y,X,0]!=255 or img[Y,X,1]!=255 or img[Y,X,2]!=255: </w:t>
      </w:r>
      <w:r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</w:t>
      </w:r>
      <w:r w:rsidRPr="001D08E8">
        <w:rPr>
          <w:rFonts w:ascii="Courier New" w:eastAsia="Times New Roman" w:hAnsi="Courier New" w:cs="Courier New"/>
          <w:color w:val="C00000"/>
          <w:sz w:val="20"/>
          <w:lang w:bidi="ne-NP"/>
        </w:rPr>
        <w:t>#detecting obstacle, if pixel color is not white then mark it as obstacle</w:t>
      </w:r>
    </w:p>
    <w:p w:rsidR="001D08E8" w:rsidRPr="001D08E8" w:rsidRDefault="001D08E8" w:rsidP="001D08E8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    grid_map[y</w:t>
      </w:r>
      <w:proofErr w:type="gramStart"/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][</w:t>
      </w:r>
      <w:proofErr w:type="gramEnd"/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x]=1 </w:t>
      </w:r>
      <w:r w:rsidRPr="001D08E8">
        <w:rPr>
          <w:rFonts w:ascii="Courier New" w:eastAsia="Times New Roman" w:hAnsi="Courier New" w:cs="Courier New"/>
          <w:color w:val="C00000"/>
          <w:sz w:val="20"/>
          <w:lang w:bidi="ne-NP"/>
        </w:rPr>
        <w:t>#marking obstacles with value 1</w:t>
      </w:r>
    </w:p>
    <w:p w:rsidR="001D08E8" w:rsidRPr="001D08E8" w:rsidRDefault="001D08E8" w:rsidP="001D08E8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lang w:bidi="ne-NP"/>
        </w:rPr>
      </w:pPr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 xml:space="preserve">            </w:t>
      </w:r>
      <w:proofErr w:type="gramStart"/>
      <w:r w:rsidRPr="001D08E8">
        <w:rPr>
          <w:rFonts w:ascii="Courier New" w:eastAsia="Times New Roman" w:hAnsi="Courier New" w:cs="Courier New"/>
          <w:color w:val="000000" w:themeColor="text1"/>
          <w:sz w:val="20"/>
          <w:lang w:bidi="ne-NP"/>
        </w:rPr>
        <w:t>continue</w:t>
      </w:r>
      <w:proofErr w:type="gramEnd"/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r w:rsidR="001D08E8" w:rsidRPr="00B64DAE">
        <w:rPr>
          <w:rFonts w:ascii="Courier New" w:eastAsia="Times New Roman" w:hAnsi="Courier New" w:cs="Courier New"/>
          <w:bCs/>
          <w:color w:val="000000" w:themeColor="text1"/>
          <w:sz w:val="20"/>
          <w:lang w:bidi="ne-NP"/>
        </w:rPr>
        <w:t>grid_map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 xml:space="preserve"> </w:t>
      </w:r>
    </w:p>
    <w:p w:rsidR="004F1F01" w:rsidRPr="00142051" w:rsidRDefault="00142051" w:rsidP="00385F82">
      <w:pPr>
        <w:pStyle w:val="ListParagraph"/>
        <w:tabs>
          <w:tab w:val="left" w:pos="270"/>
        </w:tabs>
        <w:suppressAutoHyphens/>
        <w:spacing w:after="20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420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1F01" w:rsidRPr="00142051" w:rsidSect="000A056E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1710" w:right="12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CD2" w:rsidRDefault="00372CD2" w:rsidP="0028546C">
      <w:r>
        <w:separator/>
      </w:r>
    </w:p>
  </w:endnote>
  <w:endnote w:type="continuationSeparator" w:id="0">
    <w:p w:rsidR="00372CD2" w:rsidRDefault="00372CD2" w:rsidP="0028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kton Pro Cond">
    <w:altName w:val="Arial"/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372CD2">
    <w:pPr>
      <w:pStyle w:val="Footer"/>
    </w:pPr>
    <w:r>
      <w:rPr>
        <w:noProof/>
      </w:rPr>
      <w:pict w14:anchorId="538FE95B">
        <v:shapetype id="_x0000_t64" coordsize="21600,21600" o:spt="64" adj="2809,10800" path="m@28@0c@27@1@26@3@25@0l@21@4c@22@5@23@6@24@4x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o:connecttype="custom" o:connectlocs="@35,@0;@38,10800;@37,@4;@36,10800" o:connectangles="270,180,90,0" textboxrect="@31,@33,@32,@34"/>
          <v:handles>
            <v:h position="topLeft,#0" yrange="0,4459"/>
            <v:h position="#1,bottomRight" xrange="8640,12960"/>
          </v:handles>
        </v:shapetype>
        <v:shape id="AutoShape 55" o:spid="_x0000_s2085" type="#_x0000_t64" style="position:absolute;margin-left:-73.85pt;margin-top:-9.7pt;width:631.55pt;height:103.4pt;z-index:2516602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" adj=",10781" fillcolor="black" strokecolor="#f2f2f2" strokeweight="3pt">
          <v:shadow on="t" color="#7f7f7f" opacity=".5" offset="1pt,.74831mm"/>
          <v:textbox style="mso-next-textbox:#AutoShape 55">
            <w:txbxContent>
              <w:p w:rsidR="00BB2A0E" w:rsidRDefault="00BB2A0E" w:rsidP="00BB2A0E">
                <w:pPr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shape>
      </w:pict>
    </w:r>
    <w:r>
      <w:rPr>
        <w:noProof/>
      </w:rPr>
      <w:pict w14:anchorId="474CE9C5">
        <v:group id="Group 56" o:spid="_x0000_s2075" style="position:absolute;margin-left:-59.2pt;margin-top:-3.5pt;width:131.2pt;height:57.7pt;z-index:251668480" coordorigin="-23,11011" coordsize="2684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2077" type="#_x0000_t202" style="position:absolute;left:1160;top:11338;width:1501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<v:fill opacity="0"/>
            <v:textbox style="mso-next-textbox:#Text Box 57">
              <w:txbxContent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E    ER</w:t>
                  </w:r>
                  <w:r w:rsidRPr="00ED49CD">
                    <w:rPr>
                      <w:b/>
                      <w:color w:val="C00000"/>
                    </w:rPr>
                    <w:t>TS LAB</w:t>
                  </w:r>
                </w:p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      IIT-Bombay</w:t>
                  </w:r>
                </w:p>
              </w:txbxContent>
            </v:textbox>
          </v:shape>
          <v:rect id="Rectangle 58" o:spid="_x0000_s2076" style="position:absolute;left:-23;top:11011;width:1497;height:1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<v:textbox style="mso-next-textbox:#Rectangle 58">
              <w:txbxContent>
                <w:p w:rsidR="00CF6508" w:rsidRDefault="00CF6508" w:rsidP="0033060B"/>
              </w:txbxContent>
            </v:textbox>
          </v:rect>
        </v:group>
      </w:pict>
    </w:r>
    <w:r w:rsidR="00CF6508">
      <w:rPr>
        <w:noProof/>
        <w:lang w:val="en-IN" w:eastAsia="en-IN"/>
      </w:rPr>
      <w:drawing>
        <wp:anchor distT="0" distB="0" distL="114300" distR="114300" simplePos="0" relativeHeight="251674624" behindDoc="0" locked="0" layoutInCell="1" allowOverlap="1" wp14:anchorId="4924E1AA" wp14:editId="26F20536">
          <wp:simplePos x="0" y="0"/>
          <wp:positionH relativeFrom="column">
            <wp:posOffset>-781050</wp:posOffset>
          </wp:positionH>
          <wp:positionV relativeFrom="paragraph">
            <wp:posOffset>78105</wp:posOffset>
          </wp:positionV>
          <wp:extent cx="571500" cy="590550"/>
          <wp:effectExtent l="19050" t="0" r="0" b="0"/>
          <wp:wrapSquare wrapText="bothSides"/>
          <wp:docPr id="7" name="Picture 2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6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372CD2">
    <w:pPr>
      <w:pStyle w:val="Footer"/>
    </w:pPr>
    <w:r>
      <w:rPr>
        <w:noProof/>
      </w:rPr>
      <w:pict w14:anchorId="1BBB4BEA">
        <v:group id="Group 59" o:spid="_x0000_s2072" style="position:absolute;margin-left:328.75pt;margin-top:3.5pt;width:173.35pt;height:42.35pt;z-index:251669504" coordorigin="9901,11496" coordsize="236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">
          <v:shape id="Text Box 60" o:spid="_x0000_s2074" type="#_x0000_t202" style="position:absolute;left:10510;top:11739;width:1753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<v:fill opacity="0"/>
            <v:textbox>
              <w:txbxContent>
                <w:p w:rsidR="00CF6508" w:rsidRPr="0067161B" w:rsidRDefault="00CF6508" w:rsidP="0067161B">
                  <w:pP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 xml:space="preserve">     w</w:t>
                  </w:r>
                  <w:r w:rsidRPr="0067161B"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>ww.e-yantra.org</w:t>
                  </w:r>
                </w:p>
                <w:p w:rsidR="00CF6508" w:rsidRPr="0067161B" w:rsidRDefault="00CF6508" w:rsidP="0067161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  <v:rect id="Rectangle 61" o:spid="_x0000_s2073" style="position:absolute;left:9901;top:11496;width:2212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<v:textbox>
              <w:txbxContent>
                <w:p w:rsidR="00CF6508" w:rsidRPr="009355A4" w:rsidRDefault="00CF6508" w:rsidP="0033060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CD2" w:rsidRDefault="00372CD2" w:rsidP="0028546C">
      <w:r>
        <w:separator/>
      </w:r>
    </w:p>
  </w:footnote>
  <w:footnote w:type="continuationSeparator" w:id="0">
    <w:p w:rsidR="00372CD2" w:rsidRDefault="00372CD2" w:rsidP="00285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372CD2">
    <w:pPr>
      <w:pStyle w:val="Header"/>
    </w:pPr>
    <w:r>
      <w:rPr>
        <w:noProof/>
      </w:rPr>
      <w:pict w14:anchorId="7FA5C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2" o:spid="_x0000_s2070" type="#_x0000_t75" style="position:absolute;margin-left:0;margin-top:0;width:467.9pt;height:407.4pt;z-index:-251652096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372CD2" w:rsidP="00EB484E">
    <w:pPr>
      <w:pStyle w:val="Header"/>
      <w:tabs>
        <w:tab w:val="clear" w:pos="9360"/>
        <w:tab w:val="right" w:pos="10530"/>
      </w:tabs>
      <w:ind w:left="-1440" w:right="-1413"/>
    </w:pPr>
    <w:r>
      <w:rPr>
        <w:noProof/>
      </w:rPr>
      <w:pict w14:anchorId="625A4830">
        <v:shapetype id="_x0000_t202" coordsize="21600,21600" o:spt="202" path="m,l,21600r21600,l21600,xe">
          <v:stroke joinstyle="miter"/>
          <v:path gradientshapeok="t" o:connecttype="rect"/>
        </v:shapetype>
        <v:shape id="Text Box 64" o:spid="_x0000_s2082" type="#_x0000_t202" style="position:absolute;left:0;text-align:left;margin-left:236.85pt;margin-top:-26.2pt;width:276.35pt;height:57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" fillcolor="black [3200]" stroked="f" strokecolor="#f2f2f2 [3041]" strokeweight="3pt">
          <v:shadow color="#7f7f7f [1601]" opacity=".5" offset="1pt,.74831mm"/>
          <v:textbox style="mso-next-textbox:#Text Box 64">
            <w:txbxContent>
              <w:p w:rsidR="00CF6508" w:rsidRPr="009E0C64" w:rsidRDefault="00CF6508" w:rsidP="002421F3">
                <w:pPr>
                  <w:jc w:val="center"/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</w:pPr>
                <w:r w:rsidRPr="009E0C6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>Robotics Competition</w:t>
                </w:r>
                <w:r w:rsidR="00444418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 xml:space="preserve"> Plus</w:t>
                </w:r>
              </w:p>
              <w:p w:rsidR="00CF6508" w:rsidRDefault="00CF6508"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 xml:space="preserve"> </w:t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Tekton Pro Cond" w:hAnsi="Tekton Pro Cond"/>
                    <w:b/>
                    <w:sz w:val="32"/>
                    <w:szCs w:val="32"/>
                  </w:rPr>
                  <w:t>Pilot</w:t>
                </w:r>
              </w:p>
            </w:txbxContent>
          </v:textbox>
        </v:shape>
      </w:pict>
    </w:r>
    <w:r>
      <w:rPr>
        <w:noProof/>
      </w:rPr>
      <w:pict w14:anchorId="48205098">
        <v:group id="Group 12" o:spid="_x0000_s2079" style="position:absolute;left:0;text-align:left;margin-left:-81.4pt;margin-top:-45.1pt;width:625.55pt;height:76.05pt;z-index:251661312" coordorigin="-196,46" coordsize="12511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">
          <v:rect id="Rectangle 2" o:spid="_x0000_s2081" style="position:absolute;left:-196;top:46;width:12511;height:1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wnMMA&#10;AADbAAAADwAAAGRycy9kb3ducmV2LnhtbESPT4vCMBTE7wt+h/AEb2uqiCvVKCKKy4L49+Lt0Tzb&#10;avNSm6ztfnsjCHscZuY3zGTWmEI8qHK5ZQW9bgSCOLE651TB6bj6HIFwHlljYZkU/JGD2bT1McFY&#10;25r39Dj4VAQIuxgVZN6XsZQuycig69qSOHgXWxn0QVap1BXWAW4K2Y+ioTSYc1jIsKRFRsnt8GsU&#10;DL/sbivzuV3X6Y42y+Ln3Lveleq0m/kYhKfG/4ff7W+toD+A15fw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OwnMMAAADbAAAADwAAAAAAAAAAAAAAAACYAgAAZHJzL2Rv&#10;d25yZXYueG1sUEsFBgAAAAAEAAQA9QAAAIgDAAAAAA==&#10;" fillcolor="black [3200]" stroked="f" strokecolor="black [3213]" strokeweight="3pt">
            <v:shadow on="t" color="#7f7f7f [1601]" opacity=".5" offset="1pt,.74831mm"/>
            <v:textbox style="mso-next-textbox:#Rectangle 2">
              <w:txbxContent>
                <w:p w:rsidR="00CF6508" w:rsidRPr="00BF47FA" w:rsidRDefault="00CF6508" w:rsidP="000414FF">
                  <w:pPr>
                    <w:pStyle w:val="Header"/>
                    <w:rPr>
                      <w:rFonts w:ascii="Arial Narrow" w:hAnsi="Arial Narrow"/>
                      <w:b/>
                      <w:color w:val="C00000"/>
                      <w:sz w:val="40"/>
                      <w:szCs w:val="40"/>
                    </w:rPr>
                  </w:pPr>
                </w:p>
                <w:p w:rsidR="00CF6508" w:rsidRPr="00BF47FA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40"/>
                      <w:szCs w:val="40"/>
                    </w:rPr>
                  </w:pP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right" w:leader="none"/>
                  </w: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left" w:leader="none"/>
                  </w: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Pr="00FA4B44" w:rsidRDefault="00CF6508" w:rsidP="0028546C">
                  <w:pPr>
                    <w:pStyle w:val="Header"/>
                    <w:rPr>
                      <w:rFonts w:ascii="Chiller" w:hAnsi="Chiller"/>
                      <w:b/>
                    </w:rPr>
                  </w:pPr>
                </w:p>
                <w:p w:rsidR="00CF6508" w:rsidRDefault="00CF6508" w:rsidP="0028546C"/>
              </w:txbxContent>
            </v:textbox>
          </v:re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80" type="#_x0000_t32" style="position:absolute;left:-196;top:1394;width:1243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XwcYAAADbAAAADwAAAGRycy9kb3ducmV2LnhtbESPQWvCQBSE70L/w/IKXkrdVLFImo1Y&#10;waLgobGWXh/Z12ww+zZktzH+e1coeBxm5hsmWw62ET11vnas4GWSgCAuna65UnD82jwvQPiArLFx&#10;TAou5GGZP4wyTLU7c0H9IVQiQtinqMCE0KZS+tKQRT9xLXH0fl1nMUTZVVJ3eI5w28hpkrxKizXH&#10;BYMtrQ2Vp8OfVRD6ZOafFsfi/dt8nPY/s9XusvlUavw4rN5ABBrCPfzf3moF0z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pl8HGAAAA2wAAAA8AAAAAAAAA&#10;AAAAAAAAoQIAAGRycy9kb3ducmV2LnhtbFBLBQYAAAAABAAEAPkAAACUAwAAAAA=&#10;" strokeweight="2.25pt"/>
        </v:group>
      </w:pict>
    </w:r>
    <w:r w:rsidR="00CF6508" w:rsidRPr="00CA3396">
      <w:rPr>
        <w:noProof/>
        <w:lang w:val="en-IN" w:eastAsia="en-IN"/>
      </w:rPr>
      <w:drawing>
        <wp:anchor distT="0" distB="0" distL="114300" distR="114300" simplePos="0" relativeHeight="251672576" behindDoc="0" locked="0" layoutInCell="1" allowOverlap="1" wp14:anchorId="3791037B" wp14:editId="513F55C8">
          <wp:simplePos x="0" y="0"/>
          <wp:positionH relativeFrom="column">
            <wp:posOffset>-645184</wp:posOffset>
          </wp:positionH>
          <wp:positionV relativeFrom="paragraph">
            <wp:posOffset>-241540</wp:posOffset>
          </wp:positionV>
          <wp:extent cx="2957063" cy="517585"/>
          <wp:effectExtent l="19050" t="0" r="0" b="0"/>
          <wp:wrapSquare wrapText="bothSides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6560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372CD2">
    <w:pPr>
      <w:pStyle w:val="Header"/>
    </w:pPr>
    <w:r>
      <w:rPr>
        <w:noProof/>
      </w:rPr>
      <w:pict w14:anchorId="715B10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3" o:spid="_x0000_s2071" type="#_x0000_t75" style="position:absolute;margin-left:-53.4pt;margin-top:137pt;width:467.9pt;height:407.4pt;z-index:-251651072;mso-position-horizontal-relative:margin;mso-position-vertical-relative:margin" o:allowincell="f">
          <v:imagedata r:id="rId2" o:title="water_mark_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372CD2">
    <w:pPr>
      <w:pStyle w:val="Header"/>
    </w:pPr>
    <w:r>
      <w:rPr>
        <w:noProof/>
      </w:rPr>
      <w:pict w14:anchorId="1494C0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1" o:spid="_x0000_s2069" type="#_x0000_t75" style="position:absolute;margin-left:0;margin-top:0;width:467.9pt;height:407.4pt;z-index:-251653120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357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2188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C12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155E80"/>
    <w:multiLevelType w:val="hybridMultilevel"/>
    <w:tmpl w:val="5E24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1E679E4"/>
    <w:multiLevelType w:val="hybridMultilevel"/>
    <w:tmpl w:val="B332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F509E5"/>
    <w:multiLevelType w:val="hybridMultilevel"/>
    <w:tmpl w:val="393C1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1824E5"/>
    <w:multiLevelType w:val="hybridMultilevel"/>
    <w:tmpl w:val="2C32C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FA20CD"/>
    <w:multiLevelType w:val="hybridMultilevel"/>
    <w:tmpl w:val="09F684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52431E6"/>
    <w:multiLevelType w:val="multilevel"/>
    <w:tmpl w:val="20523B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A9592F"/>
    <w:multiLevelType w:val="multilevel"/>
    <w:tmpl w:val="731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1BFA0225"/>
    <w:multiLevelType w:val="hybridMultilevel"/>
    <w:tmpl w:val="EF4619B4"/>
    <w:lvl w:ilvl="0" w:tplc="C762A9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9221B7"/>
    <w:multiLevelType w:val="hybridMultilevel"/>
    <w:tmpl w:val="BED0B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351EF2"/>
    <w:multiLevelType w:val="hybridMultilevel"/>
    <w:tmpl w:val="6636AC60"/>
    <w:lvl w:ilvl="0" w:tplc="3474CA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5EE4CB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15EBF"/>
    <w:multiLevelType w:val="hybridMultilevel"/>
    <w:tmpl w:val="2E4466EA"/>
    <w:lvl w:ilvl="0" w:tplc="3F06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07607D"/>
    <w:multiLevelType w:val="hybridMultilevel"/>
    <w:tmpl w:val="DFBE0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E2B01FEE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99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2062BA"/>
    <w:multiLevelType w:val="hybridMultilevel"/>
    <w:tmpl w:val="1FF41BE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7540620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293C0C73"/>
    <w:multiLevelType w:val="hybridMultilevel"/>
    <w:tmpl w:val="84DA3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0A58DB"/>
    <w:multiLevelType w:val="multilevel"/>
    <w:tmpl w:val="0E4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2DB66915"/>
    <w:multiLevelType w:val="hybridMultilevel"/>
    <w:tmpl w:val="ED1A7C68"/>
    <w:lvl w:ilvl="0" w:tplc="4100F3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5A1B7A"/>
    <w:multiLevelType w:val="hybridMultilevel"/>
    <w:tmpl w:val="52283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5155D9"/>
    <w:multiLevelType w:val="hybridMultilevel"/>
    <w:tmpl w:val="8A68263E"/>
    <w:lvl w:ilvl="0" w:tplc="9C84EF82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754AD1"/>
    <w:multiLevelType w:val="hybridMultilevel"/>
    <w:tmpl w:val="529A6D94"/>
    <w:lvl w:ilvl="0" w:tplc="D24E92E2">
      <w:start w:val="2"/>
      <w:numFmt w:val="decimal"/>
      <w:lvlText w:val="%1"/>
      <w:lvlJc w:val="left"/>
      <w:pPr>
        <w:ind w:left="0" w:hanging="360"/>
      </w:pPr>
      <w:rPr>
        <w:rFonts w:hint="default"/>
        <w:color w:val="auto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43F716A0"/>
    <w:multiLevelType w:val="hybridMultilevel"/>
    <w:tmpl w:val="3D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FA75B3"/>
    <w:multiLevelType w:val="hybridMultilevel"/>
    <w:tmpl w:val="C562C8B0"/>
    <w:lvl w:ilvl="0" w:tplc="8F1A70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06424A"/>
    <w:multiLevelType w:val="hybridMultilevel"/>
    <w:tmpl w:val="8D965B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5092D1E"/>
    <w:multiLevelType w:val="hybridMultilevel"/>
    <w:tmpl w:val="A6463580"/>
    <w:lvl w:ilvl="0" w:tplc="F35CD00C">
      <w:start w:val="6"/>
      <w:numFmt w:val="decimal"/>
      <w:lvlText w:val="%1."/>
      <w:lvlJc w:val="left"/>
      <w:pPr>
        <w:ind w:left="360" w:hanging="360"/>
      </w:pPr>
      <w:rPr>
        <w:rFonts w:ascii="Agency FB" w:hAnsi="Agency FB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62C5A8D"/>
    <w:multiLevelType w:val="hybridMultilevel"/>
    <w:tmpl w:val="251AD38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7837BA"/>
    <w:multiLevelType w:val="hybridMultilevel"/>
    <w:tmpl w:val="AB1033DE"/>
    <w:lvl w:ilvl="0" w:tplc="281CFF32">
      <w:start w:val="1"/>
      <w:numFmt w:val="decimal"/>
      <w:lvlText w:val="%1-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46E80865"/>
    <w:multiLevelType w:val="hybridMultilevel"/>
    <w:tmpl w:val="61B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EE0AC7"/>
    <w:multiLevelType w:val="hybridMultilevel"/>
    <w:tmpl w:val="6B7AC540"/>
    <w:lvl w:ilvl="0" w:tplc="FADE9806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9637E8"/>
    <w:multiLevelType w:val="hybridMultilevel"/>
    <w:tmpl w:val="6EB6AF74"/>
    <w:lvl w:ilvl="0" w:tplc="7FAC91A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u w:val="single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263D9B"/>
    <w:multiLevelType w:val="hybridMultilevel"/>
    <w:tmpl w:val="45BCB238"/>
    <w:lvl w:ilvl="0" w:tplc="A7E473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270494"/>
    <w:multiLevelType w:val="hybridMultilevel"/>
    <w:tmpl w:val="805CCE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4EC808F6"/>
    <w:multiLevelType w:val="hybridMultilevel"/>
    <w:tmpl w:val="E01AE5D2"/>
    <w:lvl w:ilvl="0" w:tplc="33B27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6D528C"/>
    <w:multiLevelType w:val="hybridMultilevel"/>
    <w:tmpl w:val="F59E7430"/>
    <w:lvl w:ilvl="0" w:tplc="6038BFC0">
      <w:start w:val="4"/>
      <w:numFmt w:val="decimal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7F0D7F"/>
    <w:multiLevelType w:val="hybridMultilevel"/>
    <w:tmpl w:val="F2D69E12"/>
    <w:lvl w:ilvl="0" w:tplc="85F0D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F396992"/>
    <w:multiLevelType w:val="hybridMultilevel"/>
    <w:tmpl w:val="B8C2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FF5AA0"/>
    <w:multiLevelType w:val="hybridMultilevel"/>
    <w:tmpl w:val="E3FCED26"/>
    <w:lvl w:ilvl="0" w:tplc="F7540620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2C7E09"/>
    <w:multiLevelType w:val="hybridMultilevel"/>
    <w:tmpl w:val="927C03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85131E7"/>
    <w:multiLevelType w:val="hybridMultilevel"/>
    <w:tmpl w:val="D9F4F7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9E4182E"/>
    <w:multiLevelType w:val="multilevel"/>
    <w:tmpl w:val="AA4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nsid w:val="6B2D6FBE"/>
    <w:multiLevelType w:val="hybridMultilevel"/>
    <w:tmpl w:val="796C8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B4A3689"/>
    <w:multiLevelType w:val="multilevel"/>
    <w:tmpl w:val="D96EF6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7F5486A"/>
    <w:multiLevelType w:val="hybridMultilevel"/>
    <w:tmpl w:val="01568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8436FA4"/>
    <w:multiLevelType w:val="hybridMultilevel"/>
    <w:tmpl w:val="E072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34"/>
  </w:num>
  <w:num w:numId="4">
    <w:abstractNumId w:val="41"/>
  </w:num>
  <w:num w:numId="5">
    <w:abstractNumId w:val="18"/>
  </w:num>
  <w:num w:numId="6">
    <w:abstractNumId w:val="14"/>
  </w:num>
  <w:num w:numId="7">
    <w:abstractNumId w:val="9"/>
  </w:num>
  <w:num w:numId="8">
    <w:abstractNumId w:val="47"/>
  </w:num>
  <w:num w:numId="9">
    <w:abstractNumId w:val="24"/>
  </w:num>
  <w:num w:numId="10">
    <w:abstractNumId w:val="35"/>
  </w:num>
  <w:num w:numId="11">
    <w:abstractNumId w:val="43"/>
  </w:num>
  <w:num w:numId="12">
    <w:abstractNumId w:val="16"/>
  </w:num>
  <w:num w:numId="13">
    <w:abstractNumId w:val="33"/>
  </w:num>
  <w:num w:numId="14">
    <w:abstractNumId w:val="38"/>
  </w:num>
  <w:num w:numId="15">
    <w:abstractNumId w:val="46"/>
  </w:num>
  <w:num w:numId="16">
    <w:abstractNumId w:val="6"/>
  </w:num>
  <w:num w:numId="17">
    <w:abstractNumId w:val="27"/>
  </w:num>
  <w:num w:numId="18">
    <w:abstractNumId w:val="7"/>
  </w:num>
  <w:num w:numId="19">
    <w:abstractNumId w:val="45"/>
  </w:num>
  <w:num w:numId="20">
    <w:abstractNumId w:val="26"/>
  </w:num>
  <w:num w:numId="21">
    <w:abstractNumId w:val="29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48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20"/>
  </w:num>
  <w:num w:numId="34">
    <w:abstractNumId w:val="11"/>
  </w:num>
  <w:num w:numId="35">
    <w:abstractNumId w:val="13"/>
  </w:num>
  <w:num w:numId="36">
    <w:abstractNumId w:val="21"/>
  </w:num>
  <w:num w:numId="37">
    <w:abstractNumId w:val="44"/>
  </w:num>
  <w:num w:numId="38">
    <w:abstractNumId w:val="32"/>
  </w:num>
  <w:num w:numId="39">
    <w:abstractNumId w:val="12"/>
  </w:num>
  <w:num w:numId="40">
    <w:abstractNumId w:val="23"/>
  </w:num>
  <w:num w:numId="41">
    <w:abstractNumId w:val="40"/>
  </w:num>
  <w:num w:numId="42">
    <w:abstractNumId w:val="28"/>
  </w:num>
  <w:num w:numId="43">
    <w:abstractNumId w:val="8"/>
  </w:num>
  <w:num w:numId="44">
    <w:abstractNumId w:val="15"/>
  </w:num>
  <w:num w:numId="45">
    <w:abstractNumId w:val="31"/>
  </w:num>
  <w:num w:numId="46">
    <w:abstractNumId w:val="37"/>
  </w:num>
  <w:num w:numId="47">
    <w:abstractNumId w:val="25"/>
  </w:num>
  <w:num w:numId="48">
    <w:abstractNumId w:val="22"/>
  </w:num>
  <w:num w:numId="49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46C"/>
    <w:rsid w:val="00000625"/>
    <w:rsid w:val="00005161"/>
    <w:rsid w:val="0001263A"/>
    <w:rsid w:val="0001356B"/>
    <w:rsid w:val="0001456B"/>
    <w:rsid w:val="000154AF"/>
    <w:rsid w:val="00015F12"/>
    <w:rsid w:val="00016600"/>
    <w:rsid w:val="00016D3C"/>
    <w:rsid w:val="00021A9D"/>
    <w:rsid w:val="000226AF"/>
    <w:rsid w:val="00022C04"/>
    <w:rsid w:val="00024C5B"/>
    <w:rsid w:val="000308E1"/>
    <w:rsid w:val="00033B74"/>
    <w:rsid w:val="00034FA5"/>
    <w:rsid w:val="0003690B"/>
    <w:rsid w:val="0004054E"/>
    <w:rsid w:val="0004114A"/>
    <w:rsid w:val="000414FF"/>
    <w:rsid w:val="00041645"/>
    <w:rsid w:val="0004188A"/>
    <w:rsid w:val="0004229B"/>
    <w:rsid w:val="0005120B"/>
    <w:rsid w:val="00053E97"/>
    <w:rsid w:val="000540FE"/>
    <w:rsid w:val="00055656"/>
    <w:rsid w:val="0006126A"/>
    <w:rsid w:val="00063D56"/>
    <w:rsid w:val="00064275"/>
    <w:rsid w:val="00066878"/>
    <w:rsid w:val="00067FCE"/>
    <w:rsid w:val="000734DC"/>
    <w:rsid w:val="00074181"/>
    <w:rsid w:val="00075426"/>
    <w:rsid w:val="000770BD"/>
    <w:rsid w:val="0008074E"/>
    <w:rsid w:val="00085A24"/>
    <w:rsid w:val="00087AD8"/>
    <w:rsid w:val="00087BBE"/>
    <w:rsid w:val="000925E6"/>
    <w:rsid w:val="00092C86"/>
    <w:rsid w:val="00092F94"/>
    <w:rsid w:val="000939D4"/>
    <w:rsid w:val="00094633"/>
    <w:rsid w:val="00094FE0"/>
    <w:rsid w:val="000A00A0"/>
    <w:rsid w:val="000A056E"/>
    <w:rsid w:val="000A4434"/>
    <w:rsid w:val="000B073C"/>
    <w:rsid w:val="000B38D3"/>
    <w:rsid w:val="000B5EA7"/>
    <w:rsid w:val="000B68F6"/>
    <w:rsid w:val="000C0EF6"/>
    <w:rsid w:val="000C597A"/>
    <w:rsid w:val="000D1509"/>
    <w:rsid w:val="000D4584"/>
    <w:rsid w:val="000D6AEA"/>
    <w:rsid w:val="000E1C7A"/>
    <w:rsid w:val="000E22BD"/>
    <w:rsid w:val="000E48C9"/>
    <w:rsid w:val="000E511B"/>
    <w:rsid w:val="000E6559"/>
    <w:rsid w:val="000E71F4"/>
    <w:rsid w:val="000F29A5"/>
    <w:rsid w:val="000F5904"/>
    <w:rsid w:val="000F62BD"/>
    <w:rsid w:val="00100352"/>
    <w:rsid w:val="001118E0"/>
    <w:rsid w:val="00113546"/>
    <w:rsid w:val="00120A82"/>
    <w:rsid w:val="001238C7"/>
    <w:rsid w:val="00127969"/>
    <w:rsid w:val="00134052"/>
    <w:rsid w:val="001340F5"/>
    <w:rsid w:val="0013411B"/>
    <w:rsid w:val="0013476B"/>
    <w:rsid w:val="00136CA0"/>
    <w:rsid w:val="00142051"/>
    <w:rsid w:val="0014684D"/>
    <w:rsid w:val="00146EE3"/>
    <w:rsid w:val="001504B7"/>
    <w:rsid w:val="00150A73"/>
    <w:rsid w:val="00151705"/>
    <w:rsid w:val="00153437"/>
    <w:rsid w:val="0015348C"/>
    <w:rsid w:val="001542B3"/>
    <w:rsid w:val="00154F7B"/>
    <w:rsid w:val="00155D00"/>
    <w:rsid w:val="00155F9C"/>
    <w:rsid w:val="00156F27"/>
    <w:rsid w:val="00163F81"/>
    <w:rsid w:val="001646E3"/>
    <w:rsid w:val="001708C3"/>
    <w:rsid w:val="00171D9C"/>
    <w:rsid w:val="00172B13"/>
    <w:rsid w:val="00172ED4"/>
    <w:rsid w:val="00175CEE"/>
    <w:rsid w:val="00177026"/>
    <w:rsid w:val="001807C9"/>
    <w:rsid w:val="00180CEB"/>
    <w:rsid w:val="00185781"/>
    <w:rsid w:val="00185EEA"/>
    <w:rsid w:val="00186BA0"/>
    <w:rsid w:val="00186FE2"/>
    <w:rsid w:val="001878F1"/>
    <w:rsid w:val="00190644"/>
    <w:rsid w:val="001907C1"/>
    <w:rsid w:val="001915AE"/>
    <w:rsid w:val="00194B21"/>
    <w:rsid w:val="00195B3F"/>
    <w:rsid w:val="001A1D97"/>
    <w:rsid w:val="001A3FAB"/>
    <w:rsid w:val="001A48E3"/>
    <w:rsid w:val="001B1EF1"/>
    <w:rsid w:val="001B65BB"/>
    <w:rsid w:val="001B7EAB"/>
    <w:rsid w:val="001C0BE1"/>
    <w:rsid w:val="001C0EB5"/>
    <w:rsid w:val="001C311A"/>
    <w:rsid w:val="001C43D7"/>
    <w:rsid w:val="001C4C83"/>
    <w:rsid w:val="001D08E8"/>
    <w:rsid w:val="001D2CE5"/>
    <w:rsid w:val="001D3C45"/>
    <w:rsid w:val="001D6DB1"/>
    <w:rsid w:val="001E07E0"/>
    <w:rsid w:val="001E0CFA"/>
    <w:rsid w:val="001E1D74"/>
    <w:rsid w:val="001E2EA8"/>
    <w:rsid w:val="001E5FE8"/>
    <w:rsid w:val="001E6493"/>
    <w:rsid w:val="001E7A5F"/>
    <w:rsid w:val="001F3033"/>
    <w:rsid w:val="001F4402"/>
    <w:rsid w:val="001F4E15"/>
    <w:rsid w:val="00200409"/>
    <w:rsid w:val="002011EB"/>
    <w:rsid w:val="00202DBA"/>
    <w:rsid w:val="00204CE4"/>
    <w:rsid w:val="00205854"/>
    <w:rsid w:val="00210A3D"/>
    <w:rsid w:val="0021298C"/>
    <w:rsid w:val="00212E6B"/>
    <w:rsid w:val="00214975"/>
    <w:rsid w:val="002157F7"/>
    <w:rsid w:val="00215B2C"/>
    <w:rsid w:val="002211F8"/>
    <w:rsid w:val="00222011"/>
    <w:rsid w:val="0022265A"/>
    <w:rsid w:val="002228A3"/>
    <w:rsid w:val="0022574D"/>
    <w:rsid w:val="00226098"/>
    <w:rsid w:val="002276CE"/>
    <w:rsid w:val="00230633"/>
    <w:rsid w:val="00237C53"/>
    <w:rsid w:val="00240360"/>
    <w:rsid w:val="00240D48"/>
    <w:rsid w:val="00240FCB"/>
    <w:rsid w:val="002421F3"/>
    <w:rsid w:val="00242727"/>
    <w:rsid w:val="00242C65"/>
    <w:rsid w:val="00246072"/>
    <w:rsid w:val="00246807"/>
    <w:rsid w:val="0024729D"/>
    <w:rsid w:val="0025052C"/>
    <w:rsid w:val="002514B0"/>
    <w:rsid w:val="002530BD"/>
    <w:rsid w:val="00253262"/>
    <w:rsid w:val="00253DBB"/>
    <w:rsid w:val="0025672E"/>
    <w:rsid w:val="00256C46"/>
    <w:rsid w:val="00257797"/>
    <w:rsid w:val="00257BB1"/>
    <w:rsid w:val="002609FF"/>
    <w:rsid w:val="00261BF3"/>
    <w:rsid w:val="002620D7"/>
    <w:rsid w:val="0026444D"/>
    <w:rsid w:val="00264B6F"/>
    <w:rsid w:val="00264D5C"/>
    <w:rsid w:val="00265502"/>
    <w:rsid w:val="00266100"/>
    <w:rsid w:val="00266A1E"/>
    <w:rsid w:val="00266CCD"/>
    <w:rsid w:val="0027077C"/>
    <w:rsid w:val="00270A31"/>
    <w:rsid w:val="002711F9"/>
    <w:rsid w:val="00272789"/>
    <w:rsid w:val="0027441F"/>
    <w:rsid w:val="0028028F"/>
    <w:rsid w:val="0028546C"/>
    <w:rsid w:val="00286AAA"/>
    <w:rsid w:val="00286E39"/>
    <w:rsid w:val="002906B0"/>
    <w:rsid w:val="002908E1"/>
    <w:rsid w:val="00291D4C"/>
    <w:rsid w:val="002938A0"/>
    <w:rsid w:val="00293AA8"/>
    <w:rsid w:val="0029518C"/>
    <w:rsid w:val="0029528F"/>
    <w:rsid w:val="00296EB2"/>
    <w:rsid w:val="002A6B97"/>
    <w:rsid w:val="002A7FBC"/>
    <w:rsid w:val="002B20E0"/>
    <w:rsid w:val="002B3216"/>
    <w:rsid w:val="002B6CBB"/>
    <w:rsid w:val="002B72FE"/>
    <w:rsid w:val="002B79E1"/>
    <w:rsid w:val="002C02B0"/>
    <w:rsid w:val="002C0B1C"/>
    <w:rsid w:val="002C1917"/>
    <w:rsid w:val="002C2D17"/>
    <w:rsid w:val="002C30D0"/>
    <w:rsid w:val="002C3F4E"/>
    <w:rsid w:val="002C56EE"/>
    <w:rsid w:val="002C5E7C"/>
    <w:rsid w:val="002D1D3F"/>
    <w:rsid w:val="002D28BD"/>
    <w:rsid w:val="002D2B70"/>
    <w:rsid w:val="002D7AF7"/>
    <w:rsid w:val="002E1415"/>
    <w:rsid w:val="002E1F48"/>
    <w:rsid w:val="002E3CEB"/>
    <w:rsid w:val="002E4931"/>
    <w:rsid w:val="002E6129"/>
    <w:rsid w:val="002E782B"/>
    <w:rsid w:val="002F26D5"/>
    <w:rsid w:val="002F3E42"/>
    <w:rsid w:val="002F4571"/>
    <w:rsid w:val="002F4B72"/>
    <w:rsid w:val="002F4C21"/>
    <w:rsid w:val="002F5145"/>
    <w:rsid w:val="002F519F"/>
    <w:rsid w:val="002F75C7"/>
    <w:rsid w:val="00300484"/>
    <w:rsid w:val="00301E94"/>
    <w:rsid w:val="003028C2"/>
    <w:rsid w:val="00302CF7"/>
    <w:rsid w:val="003030C3"/>
    <w:rsid w:val="00305942"/>
    <w:rsid w:val="003064A5"/>
    <w:rsid w:val="00310405"/>
    <w:rsid w:val="00310433"/>
    <w:rsid w:val="00310F56"/>
    <w:rsid w:val="00311646"/>
    <w:rsid w:val="003120FF"/>
    <w:rsid w:val="00312111"/>
    <w:rsid w:val="00312252"/>
    <w:rsid w:val="00313FE5"/>
    <w:rsid w:val="00314B75"/>
    <w:rsid w:val="00323E8E"/>
    <w:rsid w:val="00324737"/>
    <w:rsid w:val="00325686"/>
    <w:rsid w:val="00325717"/>
    <w:rsid w:val="0033060B"/>
    <w:rsid w:val="00332F18"/>
    <w:rsid w:val="003347D6"/>
    <w:rsid w:val="00334867"/>
    <w:rsid w:val="00334A4A"/>
    <w:rsid w:val="00337932"/>
    <w:rsid w:val="00346397"/>
    <w:rsid w:val="0034795B"/>
    <w:rsid w:val="003508F3"/>
    <w:rsid w:val="00350B20"/>
    <w:rsid w:val="00350F2F"/>
    <w:rsid w:val="00352348"/>
    <w:rsid w:val="00354682"/>
    <w:rsid w:val="003552E5"/>
    <w:rsid w:val="00357258"/>
    <w:rsid w:val="00357EA1"/>
    <w:rsid w:val="00360E71"/>
    <w:rsid w:val="00361440"/>
    <w:rsid w:val="00362294"/>
    <w:rsid w:val="003645B0"/>
    <w:rsid w:val="00366C34"/>
    <w:rsid w:val="003703FE"/>
    <w:rsid w:val="00370EE6"/>
    <w:rsid w:val="00371126"/>
    <w:rsid w:val="0037236A"/>
    <w:rsid w:val="003728A6"/>
    <w:rsid w:val="00372CD2"/>
    <w:rsid w:val="00373700"/>
    <w:rsid w:val="00374E7F"/>
    <w:rsid w:val="00375D53"/>
    <w:rsid w:val="00376EB1"/>
    <w:rsid w:val="003779AA"/>
    <w:rsid w:val="00377FD6"/>
    <w:rsid w:val="00381FD3"/>
    <w:rsid w:val="003830ED"/>
    <w:rsid w:val="00385F82"/>
    <w:rsid w:val="00387748"/>
    <w:rsid w:val="00387C57"/>
    <w:rsid w:val="0039415F"/>
    <w:rsid w:val="0039539B"/>
    <w:rsid w:val="00397681"/>
    <w:rsid w:val="00397B82"/>
    <w:rsid w:val="003A0367"/>
    <w:rsid w:val="003A4637"/>
    <w:rsid w:val="003A5A28"/>
    <w:rsid w:val="003A5A3E"/>
    <w:rsid w:val="003A6671"/>
    <w:rsid w:val="003A6E7F"/>
    <w:rsid w:val="003B7D4D"/>
    <w:rsid w:val="003C55C9"/>
    <w:rsid w:val="003C6E6F"/>
    <w:rsid w:val="003C740E"/>
    <w:rsid w:val="003D1E72"/>
    <w:rsid w:val="003D42E0"/>
    <w:rsid w:val="003D4E2B"/>
    <w:rsid w:val="003D5152"/>
    <w:rsid w:val="003D6275"/>
    <w:rsid w:val="003E0F1D"/>
    <w:rsid w:val="003E2B42"/>
    <w:rsid w:val="003E6788"/>
    <w:rsid w:val="003F1A6A"/>
    <w:rsid w:val="003F211B"/>
    <w:rsid w:val="003F37E7"/>
    <w:rsid w:val="003F4F83"/>
    <w:rsid w:val="003F5359"/>
    <w:rsid w:val="003F76B6"/>
    <w:rsid w:val="004006D4"/>
    <w:rsid w:val="00400967"/>
    <w:rsid w:val="004036EB"/>
    <w:rsid w:val="004042EC"/>
    <w:rsid w:val="004059C0"/>
    <w:rsid w:val="00405D58"/>
    <w:rsid w:val="00411417"/>
    <w:rsid w:val="0041183B"/>
    <w:rsid w:val="004118E7"/>
    <w:rsid w:val="00412F04"/>
    <w:rsid w:val="00415356"/>
    <w:rsid w:val="0041764C"/>
    <w:rsid w:val="00420E5E"/>
    <w:rsid w:val="00421016"/>
    <w:rsid w:val="00427C98"/>
    <w:rsid w:val="0043126A"/>
    <w:rsid w:val="00432217"/>
    <w:rsid w:val="0043638C"/>
    <w:rsid w:val="0043671C"/>
    <w:rsid w:val="0044191A"/>
    <w:rsid w:val="00441E48"/>
    <w:rsid w:val="00443612"/>
    <w:rsid w:val="00444418"/>
    <w:rsid w:val="00444B05"/>
    <w:rsid w:val="00446715"/>
    <w:rsid w:val="0045339D"/>
    <w:rsid w:val="0046085A"/>
    <w:rsid w:val="00460F91"/>
    <w:rsid w:val="00465C22"/>
    <w:rsid w:val="0047340E"/>
    <w:rsid w:val="004756F9"/>
    <w:rsid w:val="00477F1C"/>
    <w:rsid w:val="004814C2"/>
    <w:rsid w:val="00481D1D"/>
    <w:rsid w:val="004838B7"/>
    <w:rsid w:val="00490EE5"/>
    <w:rsid w:val="00492575"/>
    <w:rsid w:val="00495832"/>
    <w:rsid w:val="00497397"/>
    <w:rsid w:val="004A1C38"/>
    <w:rsid w:val="004A4CA0"/>
    <w:rsid w:val="004A6396"/>
    <w:rsid w:val="004B0488"/>
    <w:rsid w:val="004B3266"/>
    <w:rsid w:val="004B43FE"/>
    <w:rsid w:val="004B65E7"/>
    <w:rsid w:val="004B6D73"/>
    <w:rsid w:val="004B7808"/>
    <w:rsid w:val="004C1705"/>
    <w:rsid w:val="004C29CA"/>
    <w:rsid w:val="004C4900"/>
    <w:rsid w:val="004C5F9C"/>
    <w:rsid w:val="004C604F"/>
    <w:rsid w:val="004D2612"/>
    <w:rsid w:val="004D287E"/>
    <w:rsid w:val="004D4817"/>
    <w:rsid w:val="004D50D2"/>
    <w:rsid w:val="004E0BD4"/>
    <w:rsid w:val="004E21E0"/>
    <w:rsid w:val="004E6D60"/>
    <w:rsid w:val="004E7D99"/>
    <w:rsid w:val="004E7E9F"/>
    <w:rsid w:val="004F0D49"/>
    <w:rsid w:val="004F12BD"/>
    <w:rsid w:val="004F1E2A"/>
    <w:rsid w:val="004F1F01"/>
    <w:rsid w:val="004F335C"/>
    <w:rsid w:val="004F51C0"/>
    <w:rsid w:val="004F6E12"/>
    <w:rsid w:val="004F7118"/>
    <w:rsid w:val="00502751"/>
    <w:rsid w:val="00505227"/>
    <w:rsid w:val="00505B80"/>
    <w:rsid w:val="0051137C"/>
    <w:rsid w:val="00515D15"/>
    <w:rsid w:val="0051611C"/>
    <w:rsid w:val="005218B3"/>
    <w:rsid w:val="005234F9"/>
    <w:rsid w:val="005239CA"/>
    <w:rsid w:val="00532368"/>
    <w:rsid w:val="00533F8C"/>
    <w:rsid w:val="0053501A"/>
    <w:rsid w:val="005362B6"/>
    <w:rsid w:val="005368E9"/>
    <w:rsid w:val="00542D7D"/>
    <w:rsid w:val="00546838"/>
    <w:rsid w:val="005469DC"/>
    <w:rsid w:val="00547556"/>
    <w:rsid w:val="005538FB"/>
    <w:rsid w:val="005568E3"/>
    <w:rsid w:val="00561A36"/>
    <w:rsid w:val="00562E80"/>
    <w:rsid w:val="00563A88"/>
    <w:rsid w:val="00564BC3"/>
    <w:rsid w:val="00567AC2"/>
    <w:rsid w:val="00570C54"/>
    <w:rsid w:val="0057148A"/>
    <w:rsid w:val="00576C9D"/>
    <w:rsid w:val="00577019"/>
    <w:rsid w:val="005810BD"/>
    <w:rsid w:val="00581A0E"/>
    <w:rsid w:val="00581E88"/>
    <w:rsid w:val="00582BBC"/>
    <w:rsid w:val="00584FF8"/>
    <w:rsid w:val="00586812"/>
    <w:rsid w:val="00596134"/>
    <w:rsid w:val="00596137"/>
    <w:rsid w:val="005A1CCD"/>
    <w:rsid w:val="005A20F4"/>
    <w:rsid w:val="005A3515"/>
    <w:rsid w:val="005A36EE"/>
    <w:rsid w:val="005A4193"/>
    <w:rsid w:val="005A42F2"/>
    <w:rsid w:val="005B1C85"/>
    <w:rsid w:val="005B3562"/>
    <w:rsid w:val="005B4660"/>
    <w:rsid w:val="005B63A3"/>
    <w:rsid w:val="005B75B3"/>
    <w:rsid w:val="005B782D"/>
    <w:rsid w:val="005C0B52"/>
    <w:rsid w:val="005C1EEE"/>
    <w:rsid w:val="005C2827"/>
    <w:rsid w:val="005C3523"/>
    <w:rsid w:val="005C452D"/>
    <w:rsid w:val="005C73E9"/>
    <w:rsid w:val="005D038D"/>
    <w:rsid w:val="005D134C"/>
    <w:rsid w:val="005D1437"/>
    <w:rsid w:val="005D42C0"/>
    <w:rsid w:val="005D4AB1"/>
    <w:rsid w:val="005D4C3E"/>
    <w:rsid w:val="005D56E4"/>
    <w:rsid w:val="005E1DE0"/>
    <w:rsid w:val="005E3D56"/>
    <w:rsid w:val="005E6C2B"/>
    <w:rsid w:val="005E6D7D"/>
    <w:rsid w:val="005E75EC"/>
    <w:rsid w:val="005E7881"/>
    <w:rsid w:val="005F00E8"/>
    <w:rsid w:val="005F160E"/>
    <w:rsid w:val="005F6A3A"/>
    <w:rsid w:val="005F78FF"/>
    <w:rsid w:val="006002C9"/>
    <w:rsid w:val="00601A09"/>
    <w:rsid w:val="00603C5C"/>
    <w:rsid w:val="00605D94"/>
    <w:rsid w:val="00610A71"/>
    <w:rsid w:val="00614B2D"/>
    <w:rsid w:val="006165E4"/>
    <w:rsid w:val="006214F4"/>
    <w:rsid w:val="00623482"/>
    <w:rsid w:val="0062423E"/>
    <w:rsid w:val="006247FD"/>
    <w:rsid w:val="00625B22"/>
    <w:rsid w:val="00627B9A"/>
    <w:rsid w:val="0063045C"/>
    <w:rsid w:val="00631377"/>
    <w:rsid w:val="00631418"/>
    <w:rsid w:val="00632C17"/>
    <w:rsid w:val="00633A6A"/>
    <w:rsid w:val="006340C7"/>
    <w:rsid w:val="00634B9E"/>
    <w:rsid w:val="006360C0"/>
    <w:rsid w:val="00637563"/>
    <w:rsid w:val="00637E0D"/>
    <w:rsid w:val="00641D89"/>
    <w:rsid w:val="00642C40"/>
    <w:rsid w:val="00644E04"/>
    <w:rsid w:val="00650F36"/>
    <w:rsid w:val="00651E16"/>
    <w:rsid w:val="00664DF1"/>
    <w:rsid w:val="0066584C"/>
    <w:rsid w:val="006664FF"/>
    <w:rsid w:val="00666C96"/>
    <w:rsid w:val="00670288"/>
    <w:rsid w:val="00670F42"/>
    <w:rsid w:val="00671466"/>
    <w:rsid w:val="0067161B"/>
    <w:rsid w:val="00674B44"/>
    <w:rsid w:val="00674C25"/>
    <w:rsid w:val="00674D19"/>
    <w:rsid w:val="00677024"/>
    <w:rsid w:val="0067723B"/>
    <w:rsid w:val="0067749E"/>
    <w:rsid w:val="0068146F"/>
    <w:rsid w:val="0068192D"/>
    <w:rsid w:val="00681A21"/>
    <w:rsid w:val="00683828"/>
    <w:rsid w:val="00690C93"/>
    <w:rsid w:val="00691166"/>
    <w:rsid w:val="00693B9C"/>
    <w:rsid w:val="00695762"/>
    <w:rsid w:val="006A0D70"/>
    <w:rsid w:val="006A32E5"/>
    <w:rsid w:val="006A5B74"/>
    <w:rsid w:val="006A6872"/>
    <w:rsid w:val="006B296A"/>
    <w:rsid w:val="006B6DFF"/>
    <w:rsid w:val="006B7282"/>
    <w:rsid w:val="006C022E"/>
    <w:rsid w:val="006C0B06"/>
    <w:rsid w:val="006C2365"/>
    <w:rsid w:val="006C30AA"/>
    <w:rsid w:val="006C3425"/>
    <w:rsid w:val="006C65C7"/>
    <w:rsid w:val="006D0A0C"/>
    <w:rsid w:val="006D1888"/>
    <w:rsid w:val="006D3C8A"/>
    <w:rsid w:val="006D691E"/>
    <w:rsid w:val="006D7748"/>
    <w:rsid w:val="006E0FC4"/>
    <w:rsid w:val="006E46DB"/>
    <w:rsid w:val="006E4EC8"/>
    <w:rsid w:val="006E5696"/>
    <w:rsid w:val="006F0155"/>
    <w:rsid w:val="006F4F64"/>
    <w:rsid w:val="006F546D"/>
    <w:rsid w:val="0070330B"/>
    <w:rsid w:val="00710C8E"/>
    <w:rsid w:val="00711054"/>
    <w:rsid w:val="00712169"/>
    <w:rsid w:val="00716552"/>
    <w:rsid w:val="00721043"/>
    <w:rsid w:val="0072352F"/>
    <w:rsid w:val="0072428C"/>
    <w:rsid w:val="00724BC6"/>
    <w:rsid w:val="0073095A"/>
    <w:rsid w:val="0073222F"/>
    <w:rsid w:val="007323E1"/>
    <w:rsid w:val="007329A6"/>
    <w:rsid w:val="00733D93"/>
    <w:rsid w:val="0073429E"/>
    <w:rsid w:val="00735802"/>
    <w:rsid w:val="00737EAF"/>
    <w:rsid w:val="007437BA"/>
    <w:rsid w:val="00744E6A"/>
    <w:rsid w:val="007462C8"/>
    <w:rsid w:val="00747628"/>
    <w:rsid w:val="00751891"/>
    <w:rsid w:val="00751E1F"/>
    <w:rsid w:val="00752B2A"/>
    <w:rsid w:val="00756842"/>
    <w:rsid w:val="00756ED1"/>
    <w:rsid w:val="00757850"/>
    <w:rsid w:val="007612A7"/>
    <w:rsid w:val="00761380"/>
    <w:rsid w:val="007622C2"/>
    <w:rsid w:val="007630BB"/>
    <w:rsid w:val="00764196"/>
    <w:rsid w:val="00774CC2"/>
    <w:rsid w:val="007758BA"/>
    <w:rsid w:val="007772B6"/>
    <w:rsid w:val="007835BA"/>
    <w:rsid w:val="00783803"/>
    <w:rsid w:val="00791BE9"/>
    <w:rsid w:val="00793F39"/>
    <w:rsid w:val="0079514A"/>
    <w:rsid w:val="00796998"/>
    <w:rsid w:val="007A25EE"/>
    <w:rsid w:val="007A34DF"/>
    <w:rsid w:val="007A3E75"/>
    <w:rsid w:val="007A6C65"/>
    <w:rsid w:val="007B084D"/>
    <w:rsid w:val="007B1BE1"/>
    <w:rsid w:val="007B40AA"/>
    <w:rsid w:val="007B7BA6"/>
    <w:rsid w:val="007C3CE0"/>
    <w:rsid w:val="007C7E30"/>
    <w:rsid w:val="007D0B72"/>
    <w:rsid w:val="007D3058"/>
    <w:rsid w:val="007D3D43"/>
    <w:rsid w:val="007D4157"/>
    <w:rsid w:val="007D4B8A"/>
    <w:rsid w:val="007D6986"/>
    <w:rsid w:val="007D69E5"/>
    <w:rsid w:val="007D6E58"/>
    <w:rsid w:val="007D6F47"/>
    <w:rsid w:val="007D777F"/>
    <w:rsid w:val="007E0E28"/>
    <w:rsid w:val="007E3EB3"/>
    <w:rsid w:val="007E71B1"/>
    <w:rsid w:val="007E7D00"/>
    <w:rsid w:val="007F20EC"/>
    <w:rsid w:val="007F592B"/>
    <w:rsid w:val="007F61F4"/>
    <w:rsid w:val="007F6FEE"/>
    <w:rsid w:val="00801761"/>
    <w:rsid w:val="00801AF3"/>
    <w:rsid w:val="0080216D"/>
    <w:rsid w:val="00802EE2"/>
    <w:rsid w:val="00804682"/>
    <w:rsid w:val="00807D0E"/>
    <w:rsid w:val="00810238"/>
    <w:rsid w:val="00812B0B"/>
    <w:rsid w:val="0081381D"/>
    <w:rsid w:val="0082161E"/>
    <w:rsid w:val="00822C48"/>
    <w:rsid w:val="00823885"/>
    <w:rsid w:val="00825587"/>
    <w:rsid w:val="00826AD2"/>
    <w:rsid w:val="00831F85"/>
    <w:rsid w:val="008361F2"/>
    <w:rsid w:val="00836488"/>
    <w:rsid w:val="0084000A"/>
    <w:rsid w:val="008412DD"/>
    <w:rsid w:val="00845C7B"/>
    <w:rsid w:val="00847C68"/>
    <w:rsid w:val="0085101B"/>
    <w:rsid w:val="008523B5"/>
    <w:rsid w:val="00852C15"/>
    <w:rsid w:val="00854031"/>
    <w:rsid w:val="008610AC"/>
    <w:rsid w:val="00862701"/>
    <w:rsid w:val="00864B84"/>
    <w:rsid w:val="00867428"/>
    <w:rsid w:val="008718B4"/>
    <w:rsid w:val="00871D1B"/>
    <w:rsid w:val="00876C16"/>
    <w:rsid w:val="00881C1F"/>
    <w:rsid w:val="00883A18"/>
    <w:rsid w:val="008851D3"/>
    <w:rsid w:val="008874E0"/>
    <w:rsid w:val="00892B4C"/>
    <w:rsid w:val="00893A3E"/>
    <w:rsid w:val="008A5265"/>
    <w:rsid w:val="008A745A"/>
    <w:rsid w:val="008A7E43"/>
    <w:rsid w:val="008B1F5C"/>
    <w:rsid w:val="008B424B"/>
    <w:rsid w:val="008B4E79"/>
    <w:rsid w:val="008C0778"/>
    <w:rsid w:val="008C0DFB"/>
    <w:rsid w:val="008C2C90"/>
    <w:rsid w:val="008C35B1"/>
    <w:rsid w:val="008D1BB0"/>
    <w:rsid w:val="008E000A"/>
    <w:rsid w:val="008E27B6"/>
    <w:rsid w:val="008E5D8D"/>
    <w:rsid w:val="008E71F5"/>
    <w:rsid w:val="008E76E6"/>
    <w:rsid w:val="008F53AD"/>
    <w:rsid w:val="008F607E"/>
    <w:rsid w:val="008F7C20"/>
    <w:rsid w:val="00900841"/>
    <w:rsid w:val="00900B8F"/>
    <w:rsid w:val="00900CE6"/>
    <w:rsid w:val="009017A3"/>
    <w:rsid w:val="0090360B"/>
    <w:rsid w:val="0090392C"/>
    <w:rsid w:val="0090472E"/>
    <w:rsid w:val="009047FC"/>
    <w:rsid w:val="0090600F"/>
    <w:rsid w:val="0091020E"/>
    <w:rsid w:val="00912270"/>
    <w:rsid w:val="009177F2"/>
    <w:rsid w:val="00917A87"/>
    <w:rsid w:val="009217FC"/>
    <w:rsid w:val="00921B28"/>
    <w:rsid w:val="00922002"/>
    <w:rsid w:val="009230B1"/>
    <w:rsid w:val="00923A1B"/>
    <w:rsid w:val="00923E8E"/>
    <w:rsid w:val="0092571D"/>
    <w:rsid w:val="00926A72"/>
    <w:rsid w:val="00933DF4"/>
    <w:rsid w:val="009355A4"/>
    <w:rsid w:val="0093677E"/>
    <w:rsid w:val="00936CEE"/>
    <w:rsid w:val="0094025E"/>
    <w:rsid w:val="009420F1"/>
    <w:rsid w:val="00942753"/>
    <w:rsid w:val="009433E6"/>
    <w:rsid w:val="009450CE"/>
    <w:rsid w:val="00947828"/>
    <w:rsid w:val="00947DBD"/>
    <w:rsid w:val="00952FE2"/>
    <w:rsid w:val="00953209"/>
    <w:rsid w:val="00954A68"/>
    <w:rsid w:val="00962D86"/>
    <w:rsid w:val="0096356F"/>
    <w:rsid w:val="00966DAE"/>
    <w:rsid w:val="00971761"/>
    <w:rsid w:val="00972820"/>
    <w:rsid w:val="00972F1E"/>
    <w:rsid w:val="009765DC"/>
    <w:rsid w:val="00983E42"/>
    <w:rsid w:val="0098793A"/>
    <w:rsid w:val="00991F84"/>
    <w:rsid w:val="0099356E"/>
    <w:rsid w:val="00993E44"/>
    <w:rsid w:val="00994373"/>
    <w:rsid w:val="0099611B"/>
    <w:rsid w:val="00997C77"/>
    <w:rsid w:val="009A00BE"/>
    <w:rsid w:val="009A0CDD"/>
    <w:rsid w:val="009A1291"/>
    <w:rsid w:val="009A1629"/>
    <w:rsid w:val="009A29DB"/>
    <w:rsid w:val="009A6479"/>
    <w:rsid w:val="009A6A7C"/>
    <w:rsid w:val="009A78D6"/>
    <w:rsid w:val="009B77A7"/>
    <w:rsid w:val="009C2D7E"/>
    <w:rsid w:val="009C676A"/>
    <w:rsid w:val="009C7467"/>
    <w:rsid w:val="009D0A87"/>
    <w:rsid w:val="009E01F6"/>
    <w:rsid w:val="009E06B7"/>
    <w:rsid w:val="009E0C64"/>
    <w:rsid w:val="009E3448"/>
    <w:rsid w:val="009E3A12"/>
    <w:rsid w:val="009E439E"/>
    <w:rsid w:val="009E5152"/>
    <w:rsid w:val="009E5614"/>
    <w:rsid w:val="009E67C9"/>
    <w:rsid w:val="009E6D4A"/>
    <w:rsid w:val="009E7099"/>
    <w:rsid w:val="009E71BE"/>
    <w:rsid w:val="009E7647"/>
    <w:rsid w:val="009E782F"/>
    <w:rsid w:val="009F0A35"/>
    <w:rsid w:val="009F2915"/>
    <w:rsid w:val="009F2DC5"/>
    <w:rsid w:val="009F3EA8"/>
    <w:rsid w:val="009F56E9"/>
    <w:rsid w:val="009F6149"/>
    <w:rsid w:val="009F7793"/>
    <w:rsid w:val="00A031FF"/>
    <w:rsid w:val="00A05EBC"/>
    <w:rsid w:val="00A10062"/>
    <w:rsid w:val="00A113A7"/>
    <w:rsid w:val="00A13179"/>
    <w:rsid w:val="00A159DF"/>
    <w:rsid w:val="00A208FC"/>
    <w:rsid w:val="00A20CB5"/>
    <w:rsid w:val="00A20D0C"/>
    <w:rsid w:val="00A20DF2"/>
    <w:rsid w:val="00A21746"/>
    <w:rsid w:val="00A23352"/>
    <w:rsid w:val="00A2404D"/>
    <w:rsid w:val="00A259A4"/>
    <w:rsid w:val="00A261F6"/>
    <w:rsid w:val="00A30214"/>
    <w:rsid w:val="00A30321"/>
    <w:rsid w:val="00A30707"/>
    <w:rsid w:val="00A368BD"/>
    <w:rsid w:val="00A40093"/>
    <w:rsid w:val="00A45054"/>
    <w:rsid w:val="00A51C30"/>
    <w:rsid w:val="00A52F5D"/>
    <w:rsid w:val="00A54777"/>
    <w:rsid w:val="00A54B38"/>
    <w:rsid w:val="00A553D4"/>
    <w:rsid w:val="00A55833"/>
    <w:rsid w:val="00A57EB3"/>
    <w:rsid w:val="00A65AF2"/>
    <w:rsid w:val="00A66D8C"/>
    <w:rsid w:val="00A672C1"/>
    <w:rsid w:val="00A67B2B"/>
    <w:rsid w:val="00A7250A"/>
    <w:rsid w:val="00A72E35"/>
    <w:rsid w:val="00A7727F"/>
    <w:rsid w:val="00A83CBA"/>
    <w:rsid w:val="00A83DCD"/>
    <w:rsid w:val="00A85FF5"/>
    <w:rsid w:val="00A876CF"/>
    <w:rsid w:val="00A9132F"/>
    <w:rsid w:val="00A913C0"/>
    <w:rsid w:val="00A91EA1"/>
    <w:rsid w:val="00A93E8A"/>
    <w:rsid w:val="00AA1A93"/>
    <w:rsid w:val="00AA4025"/>
    <w:rsid w:val="00AA59D2"/>
    <w:rsid w:val="00AA6893"/>
    <w:rsid w:val="00AB3734"/>
    <w:rsid w:val="00AB5CC2"/>
    <w:rsid w:val="00AB7121"/>
    <w:rsid w:val="00AB7DF4"/>
    <w:rsid w:val="00AC00FD"/>
    <w:rsid w:val="00AC151C"/>
    <w:rsid w:val="00AC1586"/>
    <w:rsid w:val="00AC3AA9"/>
    <w:rsid w:val="00AC4EB0"/>
    <w:rsid w:val="00AC6114"/>
    <w:rsid w:val="00AC64CD"/>
    <w:rsid w:val="00AD1215"/>
    <w:rsid w:val="00AD121D"/>
    <w:rsid w:val="00AD4184"/>
    <w:rsid w:val="00AD4C49"/>
    <w:rsid w:val="00AD75D9"/>
    <w:rsid w:val="00AE0042"/>
    <w:rsid w:val="00AE0495"/>
    <w:rsid w:val="00AE1F75"/>
    <w:rsid w:val="00AE417C"/>
    <w:rsid w:val="00AE470B"/>
    <w:rsid w:val="00AF0B8F"/>
    <w:rsid w:val="00AF2913"/>
    <w:rsid w:val="00AF2A76"/>
    <w:rsid w:val="00B02CAA"/>
    <w:rsid w:val="00B044BF"/>
    <w:rsid w:val="00B04B84"/>
    <w:rsid w:val="00B051F6"/>
    <w:rsid w:val="00B05C61"/>
    <w:rsid w:val="00B073DE"/>
    <w:rsid w:val="00B118C7"/>
    <w:rsid w:val="00B14037"/>
    <w:rsid w:val="00B163DE"/>
    <w:rsid w:val="00B16F89"/>
    <w:rsid w:val="00B17156"/>
    <w:rsid w:val="00B217DE"/>
    <w:rsid w:val="00B24A0F"/>
    <w:rsid w:val="00B2507B"/>
    <w:rsid w:val="00B2685E"/>
    <w:rsid w:val="00B27F32"/>
    <w:rsid w:val="00B30912"/>
    <w:rsid w:val="00B328B8"/>
    <w:rsid w:val="00B33E24"/>
    <w:rsid w:val="00B34793"/>
    <w:rsid w:val="00B35B14"/>
    <w:rsid w:val="00B36BD3"/>
    <w:rsid w:val="00B372AB"/>
    <w:rsid w:val="00B40B50"/>
    <w:rsid w:val="00B425D9"/>
    <w:rsid w:val="00B431C8"/>
    <w:rsid w:val="00B44567"/>
    <w:rsid w:val="00B50F0A"/>
    <w:rsid w:val="00B52AEF"/>
    <w:rsid w:val="00B55A57"/>
    <w:rsid w:val="00B55BAB"/>
    <w:rsid w:val="00B55BE6"/>
    <w:rsid w:val="00B5655E"/>
    <w:rsid w:val="00B569E6"/>
    <w:rsid w:val="00B5763E"/>
    <w:rsid w:val="00B57CCD"/>
    <w:rsid w:val="00B60D71"/>
    <w:rsid w:val="00B62809"/>
    <w:rsid w:val="00B64DAE"/>
    <w:rsid w:val="00B6749F"/>
    <w:rsid w:val="00B77019"/>
    <w:rsid w:val="00B7725F"/>
    <w:rsid w:val="00B77FF4"/>
    <w:rsid w:val="00B806DF"/>
    <w:rsid w:val="00B841AF"/>
    <w:rsid w:val="00B85045"/>
    <w:rsid w:val="00B879A2"/>
    <w:rsid w:val="00B909AD"/>
    <w:rsid w:val="00B92730"/>
    <w:rsid w:val="00B97FBF"/>
    <w:rsid w:val="00BA613E"/>
    <w:rsid w:val="00BA717D"/>
    <w:rsid w:val="00BA7697"/>
    <w:rsid w:val="00BB1D6F"/>
    <w:rsid w:val="00BB2661"/>
    <w:rsid w:val="00BB2A0E"/>
    <w:rsid w:val="00BB36C1"/>
    <w:rsid w:val="00BB4330"/>
    <w:rsid w:val="00BB6610"/>
    <w:rsid w:val="00BB7902"/>
    <w:rsid w:val="00BB7F01"/>
    <w:rsid w:val="00BC0F01"/>
    <w:rsid w:val="00BC318F"/>
    <w:rsid w:val="00BC50E7"/>
    <w:rsid w:val="00BD0221"/>
    <w:rsid w:val="00BD5B77"/>
    <w:rsid w:val="00BD7B80"/>
    <w:rsid w:val="00BE1670"/>
    <w:rsid w:val="00BE4AB6"/>
    <w:rsid w:val="00BF023C"/>
    <w:rsid w:val="00BF1036"/>
    <w:rsid w:val="00BF12D2"/>
    <w:rsid w:val="00BF1E92"/>
    <w:rsid w:val="00BF2396"/>
    <w:rsid w:val="00BF47FA"/>
    <w:rsid w:val="00C02EE3"/>
    <w:rsid w:val="00C04BCB"/>
    <w:rsid w:val="00C05894"/>
    <w:rsid w:val="00C0605A"/>
    <w:rsid w:val="00C06F53"/>
    <w:rsid w:val="00C10DBD"/>
    <w:rsid w:val="00C11700"/>
    <w:rsid w:val="00C135C3"/>
    <w:rsid w:val="00C1529F"/>
    <w:rsid w:val="00C22913"/>
    <w:rsid w:val="00C23C10"/>
    <w:rsid w:val="00C24D63"/>
    <w:rsid w:val="00C25A45"/>
    <w:rsid w:val="00C26576"/>
    <w:rsid w:val="00C27418"/>
    <w:rsid w:val="00C3030B"/>
    <w:rsid w:val="00C36C34"/>
    <w:rsid w:val="00C41EE9"/>
    <w:rsid w:val="00C454B4"/>
    <w:rsid w:val="00C506E6"/>
    <w:rsid w:val="00C50A1C"/>
    <w:rsid w:val="00C519A3"/>
    <w:rsid w:val="00C53C5E"/>
    <w:rsid w:val="00C54497"/>
    <w:rsid w:val="00C54B84"/>
    <w:rsid w:val="00C55263"/>
    <w:rsid w:val="00C61023"/>
    <w:rsid w:val="00C61B9D"/>
    <w:rsid w:val="00C62CFF"/>
    <w:rsid w:val="00C63D72"/>
    <w:rsid w:val="00C67918"/>
    <w:rsid w:val="00C707F7"/>
    <w:rsid w:val="00C719BD"/>
    <w:rsid w:val="00C7291A"/>
    <w:rsid w:val="00C72F15"/>
    <w:rsid w:val="00C735D1"/>
    <w:rsid w:val="00C77283"/>
    <w:rsid w:val="00C77AEC"/>
    <w:rsid w:val="00C8306D"/>
    <w:rsid w:val="00C90143"/>
    <w:rsid w:val="00C9143A"/>
    <w:rsid w:val="00C93620"/>
    <w:rsid w:val="00C93753"/>
    <w:rsid w:val="00C96287"/>
    <w:rsid w:val="00C977E2"/>
    <w:rsid w:val="00C97F71"/>
    <w:rsid w:val="00CA0BE7"/>
    <w:rsid w:val="00CA3396"/>
    <w:rsid w:val="00CA5E25"/>
    <w:rsid w:val="00CB11C2"/>
    <w:rsid w:val="00CB2799"/>
    <w:rsid w:val="00CB5294"/>
    <w:rsid w:val="00CB7853"/>
    <w:rsid w:val="00CC0A60"/>
    <w:rsid w:val="00CC0E25"/>
    <w:rsid w:val="00CC4884"/>
    <w:rsid w:val="00CC629F"/>
    <w:rsid w:val="00CC6A01"/>
    <w:rsid w:val="00CC6A57"/>
    <w:rsid w:val="00CC6E93"/>
    <w:rsid w:val="00CC7852"/>
    <w:rsid w:val="00CD004A"/>
    <w:rsid w:val="00CD1C25"/>
    <w:rsid w:val="00CD2133"/>
    <w:rsid w:val="00CD261A"/>
    <w:rsid w:val="00CD2759"/>
    <w:rsid w:val="00CD3924"/>
    <w:rsid w:val="00CD3EA6"/>
    <w:rsid w:val="00CD484F"/>
    <w:rsid w:val="00CD4F4B"/>
    <w:rsid w:val="00CD5E42"/>
    <w:rsid w:val="00CD6E08"/>
    <w:rsid w:val="00CE1C11"/>
    <w:rsid w:val="00CE5972"/>
    <w:rsid w:val="00CF0231"/>
    <w:rsid w:val="00CF1C21"/>
    <w:rsid w:val="00CF56B0"/>
    <w:rsid w:val="00CF579C"/>
    <w:rsid w:val="00CF6508"/>
    <w:rsid w:val="00CF7065"/>
    <w:rsid w:val="00D0012F"/>
    <w:rsid w:val="00D028EF"/>
    <w:rsid w:val="00D02E28"/>
    <w:rsid w:val="00D13C60"/>
    <w:rsid w:val="00D176A3"/>
    <w:rsid w:val="00D21782"/>
    <w:rsid w:val="00D21C22"/>
    <w:rsid w:val="00D24256"/>
    <w:rsid w:val="00D32947"/>
    <w:rsid w:val="00D34F40"/>
    <w:rsid w:val="00D36722"/>
    <w:rsid w:val="00D410BF"/>
    <w:rsid w:val="00D411A4"/>
    <w:rsid w:val="00D42E4C"/>
    <w:rsid w:val="00D519CD"/>
    <w:rsid w:val="00D53B6B"/>
    <w:rsid w:val="00D54EC4"/>
    <w:rsid w:val="00D55CDA"/>
    <w:rsid w:val="00D56692"/>
    <w:rsid w:val="00D56A83"/>
    <w:rsid w:val="00D602E6"/>
    <w:rsid w:val="00D60FBB"/>
    <w:rsid w:val="00D62CCE"/>
    <w:rsid w:val="00D63DD3"/>
    <w:rsid w:val="00D659ED"/>
    <w:rsid w:val="00D72BE4"/>
    <w:rsid w:val="00D80E06"/>
    <w:rsid w:val="00D84430"/>
    <w:rsid w:val="00D86790"/>
    <w:rsid w:val="00D87950"/>
    <w:rsid w:val="00D93AFC"/>
    <w:rsid w:val="00D93B5A"/>
    <w:rsid w:val="00DA03C7"/>
    <w:rsid w:val="00DA1117"/>
    <w:rsid w:val="00DA6EE0"/>
    <w:rsid w:val="00DA7DB9"/>
    <w:rsid w:val="00DB0C28"/>
    <w:rsid w:val="00DB0D8D"/>
    <w:rsid w:val="00DB1459"/>
    <w:rsid w:val="00DB22FE"/>
    <w:rsid w:val="00DB2CA4"/>
    <w:rsid w:val="00DB3D62"/>
    <w:rsid w:val="00DC1A12"/>
    <w:rsid w:val="00DC1F01"/>
    <w:rsid w:val="00DC2C28"/>
    <w:rsid w:val="00DC3BCD"/>
    <w:rsid w:val="00DC4322"/>
    <w:rsid w:val="00DD06C7"/>
    <w:rsid w:val="00DD0942"/>
    <w:rsid w:val="00DD127D"/>
    <w:rsid w:val="00DD62BA"/>
    <w:rsid w:val="00DD7066"/>
    <w:rsid w:val="00DD72D5"/>
    <w:rsid w:val="00DE1DFC"/>
    <w:rsid w:val="00DE40B2"/>
    <w:rsid w:val="00DE43A9"/>
    <w:rsid w:val="00DE54F5"/>
    <w:rsid w:val="00DE7473"/>
    <w:rsid w:val="00DF090E"/>
    <w:rsid w:val="00DF3F01"/>
    <w:rsid w:val="00DF4CFA"/>
    <w:rsid w:val="00DF5B9C"/>
    <w:rsid w:val="00DF62BE"/>
    <w:rsid w:val="00E005EE"/>
    <w:rsid w:val="00E0323E"/>
    <w:rsid w:val="00E032A0"/>
    <w:rsid w:val="00E03B03"/>
    <w:rsid w:val="00E049F0"/>
    <w:rsid w:val="00E0668D"/>
    <w:rsid w:val="00E07357"/>
    <w:rsid w:val="00E10B12"/>
    <w:rsid w:val="00E121C2"/>
    <w:rsid w:val="00E1586D"/>
    <w:rsid w:val="00E17012"/>
    <w:rsid w:val="00E174A3"/>
    <w:rsid w:val="00E20030"/>
    <w:rsid w:val="00E200D3"/>
    <w:rsid w:val="00E202BB"/>
    <w:rsid w:val="00E216E8"/>
    <w:rsid w:val="00E22D23"/>
    <w:rsid w:val="00E23F60"/>
    <w:rsid w:val="00E2697B"/>
    <w:rsid w:val="00E27453"/>
    <w:rsid w:val="00E33A09"/>
    <w:rsid w:val="00E416D6"/>
    <w:rsid w:val="00E4184B"/>
    <w:rsid w:val="00E42144"/>
    <w:rsid w:val="00E44C86"/>
    <w:rsid w:val="00E46584"/>
    <w:rsid w:val="00E467BD"/>
    <w:rsid w:val="00E46D13"/>
    <w:rsid w:val="00E46F6C"/>
    <w:rsid w:val="00E53711"/>
    <w:rsid w:val="00E54FD0"/>
    <w:rsid w:val="00E64901"/>
    <w:rsid w:val="00E6744C"/>
    <w:rsid w:val="00E71F53"/>
    <w:rsid w:val="00E75628"/>
    <w:rsid w:val="00E76D2E"/>
    <w:rsid w:val="00E76DB4"/>
    <w:rsid w:val="00E771C5"/>
    <w:rsid w:val="00E77A84"/>
    <w:rsid w:val="00E83CBB"/>
    <w:rsid w:val="00E84A62"/>
    <w:rsid w:val="00E91401"/>
    <w:rsid w:val="00E91DAF"/>
    <w:rsid w:val="00E927F1"/>
    <w:rsid w:val="00E93DF7"/>
    <w:rsid w:val="00E93EE9"/>
    <w:rsid w:val="00E94912"/>
    <w:rsid w:val="00E952CB"/>
    <w:rsid w:val="00E96DC1"/>
    <w:rsid w:val="00E978BA"/>
    <w:rsid w:val="00EA0469"/>
    <w:rsid w:val="00EA0ABF"/>
    <w:rsid w:val="00EA5179"/>
    <w:rsid w:val="00EA70F7"/>
    <w:rsid w:val="00EB2797"/>
    <w:rsid w:val="00EB484E"/>
    <w:rsid w:val="00EB5383"/>
    <w:rsid w:val="00EB5A4A"/>
    <w:rsid w:val="00EB63DC"/>
    <w:rsid w:val="00EB69A9"/>
    <w:rsid w:val="00EB7338"/>
    <w:rsid w:val="00EC00A1"/>
    <w:rsid w:val="00EC1516"/>
    <w:rsid w:val="00EC33B9"/>
    <w:rsid w:val="00EC444C"/>
    <w:rsid w:val="00EC4F90"/>
    <w:rsid w:val="00EC6431"/>
    <w:rsid w:val="00EC6AFF"/>
    <w:rsid w:val="00EC7CCD"/>
    <w:rsid w:val="00ED1DF2"/>
    <w:rsid w:val="00ED3241"/>
    <w:rsid w:val="00ED3D90"/>
    <w:rsid w:val="00ED51E8"/>
    <w:rsid w:val="00ED66BF"/>
    <w:rsid w:val="00ED7121"/>
    <w:rsid w:val="00ED74F9"/>
    <w:rsid w:val="00EE176A"/>
    <w:rsid w:val="00EE17CB"/>
    <w:rsid w:val="00EE2119"/>
    <w:rsid w:val="00EE278F"/>
    <w:rsid w:val="00EE2A47"/>
    <w:rsid w:val="00EE45F4"/>
    <w:rsid w:val="00EE5411"/>
    <w:rsid w:val="00EF3066"/>
    <w:rsid w:val="00EF3231"/>
    <w:rsid w:val="00EF4244"/>
    <w:rsid w:val="00EF450F"/>
    <w:rsid w:val="00EF50B9"/>
    <w:rsid w:val="00EF5B10"/>
    <w:rsid w:val="00EF787A"/>
    <w:rsid w:val="00F006F6"/>
    <w:rsid w:val="00F00888"/>
    <w:rsid w:val="00F00E71"/>
    <w:rsid w:val="00F02704"/>
    <w:rsid w:val="00F06194"/>
    <w:rsid w:val="00F10CC9"/>
    <w:rsid w:val="00F118CB"/>
    <w:rsid w:val="00F1682C"/>
    <w:rsid w:val="00F21A13"/>
    <w:rsid w:val="00F23731"/>
    <w:rsid w:val="00F24EFF"/>
    <w:rsid w:val="00F302DE"/>
    <w:rsid w:val="00F327A0"/>
    <w:rsid w:val="00F34224"/>
    <w:rsid w:val="00F34DB7"/>
    <w:rsid w:val="00F3538D"/>
    <w:rsid w:val="00F3788D"/>
    <w:rsid w:val="00F43618"/>
    <w:rsid w:val="00F44482"/>
    <w:rsid w:val="00F4633F"/>
    <w:rsid w:val="00F46448"/>
    <w:rsid w:val="00F46986"/>
    <w:rsid w:val="00F4702E"/>
    <w:rsid w:val="00F50D0B"/>
    <w:rsid w:val="00F55BF5"/>
    <w:rsid w:val="00F60F95"/>
    <w:rsid w:val="00F62956"/>
    <w:rsid w:val="00F62F95"/>
    <w:rsid w:val="00F636E1"/>
    <w:rsid w:val="00F6435C"/>
    <w:rsid w:val="00F665E3"/>
    <w:rsid w:val="00F70ED3"/>
    <w:rsid w:val="00F7454E"/>
    <w:rsid w:val="00F745EB"/>
    <w:rsid w:val="00F75776"/>
    <w:rsid w:val="00F8385D"/>
    <w:rsid w:val="00F86DFD"/>
    <w:rsid w:val="00F87B6C"/>
    <w:rsid w:val="00F9127B"/>
    <w:rsid w:val="00F9367F"/>
    <w:rsid w:val="00F945E8"/>
    <w:rsid w:val="00F94BB9"/>
    <w:rsid w:val="00F95FF9"/>
    <w:rsid w:val="00F9666A"/>
    <w:rsid w:val="00F979B0"/>
    <w:rsid w:val="00FA13F2"/>
    <w:rsid w:val="00FA2BBA"/>
    <w:rsid w:val="00FA3398"/>
    <w:rsid w:val="00FA3486"/>
    <w:rsid w:val="00FA40E7"/>
    <w:rsid w:val="00FA65D9"/>
    <w:rsid w:val="00FB26FC"/>
    <w:rsid w:val="00FB6605"/>
    <w:rsid w:val="00FB67C8"/>
    <w:rsid w:val="00FC02B1"/>
    <w:rsid w:val="00FC05D8"/>
    <w:rsid w:val="00FC1CA4"/>
    <w:rsid w:val="00FC6A6D"/>
    <w:rsid w:val="00FD341E"/>
    <w:rsid w:val="00FD3AF8"/>
    <w:rsid w:val="00FD4433"/>
    <w:rsid w:val="00FD5C1A"/>
    <w:rsid w:val="00FD5F9A"/>
    <w:rsid w:val="00FD7224"/>
    <w:rsid w:val="00FD7FD7"/>
    <w:rsid w:val="00FE1118"/>
    <w:rsid w:val="00FE653A"/>
    <w:rsid w:val="00FE77C6"/>
    <w:rsid w:val="00FE7F85"/>
    <w:rsid w:val="00FF1F07"/>
    <w:rsid w:val="00FF5F0D"/>
    <w:rsid w:val="00FF60D7"/>
    <w:rsid w:val="00FF66D5"/>
    <w:rsid w:val="00FF687D"/>
    <w:rsid w:val="00FF6BF7"/>
    <w:rsid w:val="00FF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6"/>
    <o:shapelayout v:ext="edit">
      <o:idmap v:ext="edit" data="1"/>
    </o:shapelayout>
  </w:shapeDefaults>
  <w:decimalSymbol w:val="."/>
  <w:listSeparator w:val=","/>
  <w15:docId w15:val="{E14559DA-62F0-47A5-9C2F-08D1BE88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table" w:styleId="MediumShading2-Accent2">
    <w:name w:val="Medium Shading 2 Accent 2"/>
    <w:basedOn w:val="TableNormal"/>
    <w:uiPriority w:val="64"/>
    <w:rsid w:val="00C77AE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B3D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6F01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015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6F015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F75776"/>
    <w:pPr>
      <w:ind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F5145"/>
    <w:pPr>
      <w:ind w:firstLine="0"/>
    </w:pPr>
  </w:style>
  <w:style w:type="table" w:styleId="LightShading-Accent3">
    <w:name w:val="Light Shading Accent 3"/>
    <w:basedOn w:val="TableNormal"/>
    <w:uiPriority w:val="60"/>
    <w:rsid w:val="00DC1F0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3">
    <w:name w:val="Colorful Grid Accent 3"/>
    <w:basedOn w:val="TableNormal"/>
    <w:uiPriority w:val="73"/>
    <w:rsid w:val="00DC1F0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DC1F0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C1F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DC1F0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1F0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2174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217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2174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7323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7323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51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B051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2711F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92951-4492-4BA5-8059-5DE2B766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keywords>Team ID: eYRC+#2447</cp:keywords>
  <cp:lastModifiedBy>Jayant Solanki</cp:lastModifiedBy>
  <cp:revision>26</cp:revision>
  <cp:lastPrinted>2014-12-28T17:24:00Z</cp:lastPrinted>
  <dcterms:created xsi:type="dcterms:W3CDTF">2014-12-11T13:28:00Z</dcterms:created>
  <dcterms:modified xsi:type="dcterms:W3CDTF">2014-12-28T17:53:00Z</dcterms:modified>
</cp:coreProperties>
</file>